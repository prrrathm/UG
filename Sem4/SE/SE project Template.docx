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378E" w14:textId="77777777" w:rsidR="005A2BEE" w:rsidRDefault="005A2BEE">
      <w:pPr>
        <w:spacing w:line="200" w:lineRule="exact"/>
      </w:pPr>
    </w:p>
    <w:p w14:paraId="679D3766" w14:textId="77777777" w:rsidR="005A2BEE" w:rsidRDefault="005A2BEE">
      <w:pPr>
        <w:spacing w:line="200" w:lineRule="exact"/>
      </w:pPr>
    </w:p>
    <w:p w14:paraId="156324CA" w14:textId="77777777" w:rsidR="005A2BEE" w:rsidRDefault="005A2BEE">
      <w:pPr>
        <w:spacing w:line="200" w:lineRule="exact"/>
      </w:pPr>
    </w:p>
    <w:p w14:paraId="17871FF8" w14:textId="77777777" w:rsidR="005A2BEE" w:rsidRDefault="005A2BEE">
      <w:pPr>
        <w:spacing w:line="200" w:lineRule="exact"/>
      </w:pPr>
    </w:p>
    <w:p w14:paraId="35E2249E" w14:textId="77777777" w:rsidR="005A2BEE" w:rsidRDefault="005A2BEE">
      <w:pPr>
        <w:spacing w:line="200" w:lineRule="exact"/>
      </w:pPr>
    </w:p>
    <w:p w14:paraId="3FA38BBA" w14:textId="77777777" w:rsidR="005A2BEE" w:rsidRDefault="005A2BEE">
      <w:pPr>
        <w:spacing w:line="200" w:lineRule="exact"/>
      </w:pPr>
    </w:p>
    <w:p w14:paraId="00343F9B" w14:textId="77777777" w:rsidR="005A2BEE" w:rsidRDefault="005A2BEE">
      <w:pPr>
        <w:spacing w:line="200" w:lineRule="exact"/>
      </w:pPr>
    </w:p>
    <w:p w14:paraId="6F78D966" w14:textId="77777777" w:rsidR="005A2BEE" w:rsidRDefault="005A2BEE">
      <w:pPr>
        <w:spacing w:before="14" w:line="240" w:lineRule="exact"/>
        <w:rPr>
          <w:sz w:val="24"/>
          <w:szCs w:val="24"/>
        </w:rPr>
      </w:pPr>
    </w:p>
    <w:p w14:paraId="0A3911D3" w14:textId="77777777" w:rsidR="005A2BEE" w:rsidRDefault="00E011A9">
      <w:pPr>
        <w:spacing w:line="440" w:lineRule="exact"/>
        <w:ind w:left="3510" w:right="3531"/>
        <w:jc w:val="center"/>
        <w:rPr>
          <w:sz w:val="41"/>
          <w:szCs w:val="41"/>
        </w:rPr>
      </w:pPr>
      <w:r>
        <w:pict w14:anchorId="33AA1603">
          <v:group id="_x0000_s2097" style="position:absolute;left:0;text-align:left;margin-left:102.9pt;margin-top:205pt;width:398.5pt;height:0;z-index:-251664384;mso-position-horizontal-relative:page;mso-position-vertical-relative:page" coordorigin="2058,4100" coordsize="7970,0">
            <v:shape id="_x0000_s2098" style="position:absolute;left:2058;top:4100;width:7970;height:0" coordorigin="2058,4100" coordsize="7970,0" path="m2058,4100r7970,e" filled="f" strokeweight=".14042mm">
              <v:path arrowok="t"/>
            </v:shape>
            <w10:wrap anchorx="page" anchory="page"/>
          </v:group>
        </w:pict>
      </w:r>
      <w:r w:rsidR="006C0E71">
        <w:rPr>
          <w:sz w:val="41"/>
          <w:szCs w:val="41"/>
        </w:rPr>
        <w:t>TITLE</w:t>
      </w:r>
    </w:p>
    <w:p w14:paraId="4A6D7F94" w14:textId="77777777" w:rsidR="005A2BEE" w:rsidRDefault="005A2BEE">
      <w:pPr>
        <w:spacing w:line="200" w:lineRule="exact"/>
      </w:pPr>
    </w:p>
    <w:p w14:paraId="65C425E2" w14:textId="77777777" w:rsidR="005A2BEE" w:rsidRDefault="005A2BEE">
      <w:pPr>
        <w:spacing w:line="200" w:lineRule="exact"/>
      </w:pPr>
    </w:p>
    <w:p w14:paraId="30EE3621" w14:textId="77777777" w:rsidR="005A2BEE" w:rsidRDefault="005A2BEE">
      <w:pPr>
        <w:spacing w:line="200" w:lineRule="exact"/>
      </w:pPr>
    </w:p>
    <w:p w14:paraId="3D9F6076" w14:textId="77777777" w:rsidR="005A2BEE" w:rsidRDefault="005A2BEE">
      <w:pPr>
        <w:spacing w:line="200" w:lineRule="exact"/>
      </w:pPr>
    </w:p>
    <w:p w14:paraId="26446BDB" w14:textId="77777777" w:rsidR="005A2BEE" w:rsidRDefault="005A2BEE">
      <w:pPr>
        <w:spacing w:before="3" w:line="240" w:lineRule="exact"/>
        <w:rPr>
          <w:sz w:val="24"/>
          <w:szCs w:val="24"/>
        </w:rPr>
      </w:pPr>
    </w:p>
    <w:p w14:paraId="29EA73FF" w14:textId="77777777" w:rsidR="005A2BEE" w:rsidRDefault="00E011A9">
      <w:pPr>
        <w:spacing w:line="520" w:lineRule="exact"/>
        <w:ind w:left="2179" w:right="2198"/>
        <w:jc w:val="center"/>
        <w:rPr>
          <w:sz w:val="50"/>
          <w:szCs w:val="50"/>
        </w:rPr>
      </w:pPr>
      <w:r>
        <w:pict w14:anchorId="1F1B44A3">
          <v:group id="_x0000_s2095" style="position:absolute;left:0;text-align:left;margin-left:102.9pt;margin-top:155.2pt;width:398.5pt;height:0;z-index:-251665408;mso-position-horizontal-relative:page;mso-position-vertical-relative:page" coordorigin="2058,3104" coordsize="7970,0">
            <v:shape id="_x0000_s2096" style="position:absolute;left:2058;top:3104;width:7970;height:0" coordorigin="2058,3104" coordsize="7970,0" path="m2058,3104r7970,e" filled="f" strokeweight=".14042mm">
              <v:path arrowok="t"/>
            </v:shape>
            <w10:wrap anchorx="page" anchory="page"/>
          </v:group>
        </w:pict>
      </w:r>
      <w:r w:rsidR="006C0E71">
        <w:rPr>
          <w:w w:val="101"/>
          <w:sz w:val="50"/>
          <w:szCs w:val="50"/>
        </w:rPr>
        <w:t>Project</w:t>
      </w:r>
      <w:r w:rsidR="006C0E71">
        <w:rPr>
          <w:sz w:val="50"/>
          <w:szCs w:val="50"/>
        </w:rPr>
        <w:t xml:space="preserve">  </w:t>
      </w:r>
      <w:r w:rsidR="006C0E71">
        <w:rPr>
          <w:w w:val="101"/>
          <w:sz w:val="50"/>
          <w:szCs w:val="50"/>
        </w:rPr>
        <w:t>Report</w:t>
      </w:r>
    </w:p>
    <w:p w14:paraId="2270C366" w14:textId="77777777" w:rsidR="005A2BEE" w:rsidRDefault="005A2BEE">
      <w:pPr>
        <w:spacing w:before="1" w:line="180" w:lineRule="exact"/>
        <w:rPr>
          <w:sz w:val="18"/>
          <w:szCs w:val="18"/>
        </w:rPr>
      </w:pPr>
    </w:p>
    <w:p w14:paraId="5B04D7A6" w14:textId="77777777" w:rsidR="005A2BEE" w:rsidRDefault="005A2BEE">
      <w:pPr>
        <w:spacing w:line="200" w:lineRule="exact"/>
      </w:pPr>
    </w:p>
    <w:p w14:paraId="63D1F2F7" w14:textId="77777777" w:rsidR="005A2BEE" w:rsidRDefault="005A2BEE">
      <w:pPr>
        <w:spacing w:line="200" w:lineRule="exact"/>
      </w:pPr>
    </w:p>
    <w:p w14:paraId="0862CAA5" w14:textId="77777777" w:rsidR="005A2BEE" w:rsidRDefault="005A2BEE">
      <w:pPr>
        <w:spacing w:line="200" w:lineRule="exact"/>
      </w:pPr>
    </w:p>
    <w:p w14:paraId="5104D868" w14:textId="77777777" w:rsidR="005A2BEE" w:rsidRDefault="005A2BEE">
      <w:pPr>
        <w:spacing w:line="200" w:lineRule="exact"/>
      </w:pPr>
    </w:p>
    <w:p w14:paraId="41EEFE06" w14:textId="77777777" w:rsidR="005A2BEE" w:rsidRDefault="006C0E71">
      <w:pPr>
        <w:ind w:left="1875" w:right="1895"/>
        <w:jc w:val="center"/>
        <w:rPr>
          <w:sz w:val="29"/>
          <w:szCs w:val="29"/>
        </w:rPr>
      </w:pPr>
      <w:r>
        <w:rPr>
          <w:w w:val="102"/>
          <w:sz w:val="29"/>
          <w:szCs w:val="29"/>
        </w:rPr>
        <w:t>SUPERVISOR:</w:t>
      </w:r>
      <w:r>
        <w:rPr>
          <w:sz w:val="29"/>
          <w:szCs w:val="29"/>
        </w:rPr>
        <w:t xml:space="preserve">  </w:t>
      </w:r>
      <w:r>
        <w:rPr>
          <w:w w:val="102"/>
          <w:sz w:val="29"/>
          <w:szCs w:val="29"/>
        </w:rPr>
        <w:t>Supervisor</w:t>
      </w:r>
      <w:r>
        <w:rPr>
          <w:sz w:val="29"/>
          <w:szCs w:val="29"/>
        </w:rPr>
        <w:t xml:space="preserve">  </w:t>
      </w:r>
      <w:r>
        <w:rPr>
          <w:w w:val="102"/>
          <w:sz w:val="29"/>
          <w:szCs w:val="29"/>
        </w:rPr>
        <w:t>Name</w:t>
      </w:r>
    </w:p>
    <w:p w14:paraId="089409C5" w14:textId="77777777" w:rsidR="005A2BEE" w:rsidRDefault="005A2BEE">
      <w:pPr>
        <w:spacing w:line="200" w:lineRule="exact"/>
      </w:pPr>
    </w:p>
    <w:p w14:paraId="32477906" w14:textId="77777777" w:rsidR="005A2BEE" w:rsidRDefault="005A2BEE">
      <w:pPr>
        <w:spacing w:line="200" w:lineRule="exact"/>
      </w:pPr>
    </w:p>
    <w:p w14:paraId="7AFAA654" w14:textId="77777777" w:rsidR="005A2BEE" w:rsidRDefault="005A2BEE">
      <w:pPr>
        <w:spacing w:line="200" w:lineRule="exact"/>
      </w:pPr>
    </w:p>
    <w:p w14:paraId="7CCBEBD5" w14:textId="77777777" w:rsidR="005A2BEE" w:rsidRDefault="005A2BEE">
      <w:pPr>
        <w:spacing w:line="200" w:lineRule="exact"/>
      </w:pPr>
    </w:p>
    <w:p w14:paraId="36234C61" w14:textId="77777777" w:rsidR="005A2BEE" w:rsidRDefault="005A2BEE">
      <w:pPr>
        <w:spacing w:before="7" w:line="220" w:lineRule="exact"/>
        <w:rPr>
          <w:sz w:val="22"/>
          <w:szCs w:val="22"/>
        </w:rPr>
      </w:pPr>
    </w:p>
    <w:p w14:paraId="033604C7" w14:textId="77777777" w:rsidR="005A2BEE" w:rsidRDefault="006C0E71">
      <w:pPr>
        <w:ind w:left="2970" w:right="2998"/>
        <w:jc w:val="center"/>
        <w:rPr>
          <w:sz w:val="29"/>
          <w:szCs w:val="29"/>
        </w:rPr>
      </w:pPr>
      <w:r>
        <w:rPr>
          <w:w w:val="102"/>
          <w:sz w:val="29"/>
          <w:szCs w:val="29"/>
        </w:rPr>
        <w:t>SUBMITTED</w:t>
      </w:r>
      <w:r>
        <w:rPr>
          <w:sz w:val="29"/>
          <w:szCs w:val="29"/>
        </w:rPr>
        <w:t xml:space="preserve">  </w:t>
      </w:r>
      <w:r>
        <w:rPr>
          <w:w w:val="102"/>
          <w:sz w:val="29"/>
          <w:szCs w:val="29"/>
        </w:rPr>
        <w:t>BY</w:t>
      </w:r>
    </w:p>
    <w:p w14:paraId="4A61EA1C" w14:textId="77777777" w:rsidR="005A2BEE" w:rsidRDefault="005A2BEE">
      <w:pPr>
        <w:spacing w:before="6" w:line="100" w:lineRule="exact"/>
        <w:rPr>
          <w:sz w:val="11"/>
          <w:szCs w:val="11"/>
        </w:rPr>
      </w:pPr>
    </w:p>
    <w:p w14:paraId="295F0745" w14:textId="77777777" w:rsidR="005A2BEE" w:rsidRDefault="005A2BEE">
      <w:pPr>
        <w:spacing w:line="200" w:lineRule="exact"/>
      </w:pPr>
    </w:p>
    <w:p w14:paraId="3DA6BD68" w14:textId="77777777" w:rsidR="005A2BEE" w:rsidRDefault="005A2BEE">
      <w:pPr>
        <w:spacing w:line="200" w:lineRule="exact"/>
      </w:pPr>
    </w:p>
    <w:p w14:paraId="40BD025E" w14:textId="77777777" w:rsidR="005A2BEE" w:rsidRDefault="006C0E71">
      <w:pPr>
        <w:ind w:left="5087"/>
        <w:rPr>
          <w:sz w:val="22"/>
          <w:szCs w:val="22"/>
        </w:rPr>
      </w:pPr>
      <w:r>
        <w:rPr>
          <w:w w:val="99"/>
          <w:sz w:val="22"/>
          <w:szCs w:val="22"/>
        </w:rPr>
        <w:t>Name1</w:t>
      </w:r>
      <w:r>
        <w:rPr>
          <w:sz w:val="22"/>
          <w:szCs w:val="22"/>
        </w:rPr>
        <w:t xml:space="preserve">  </w:t>
      </w:r>
      <w:r>
        <w:rPr>
          <w:w w:val="99"/>
          <w:sz w:val="22"/>
          <w:szCs w:val="22"/>
        </w:rPr>
        <w:t>Exam</w:t>
      </w:r>
      <w:r>
        <w:rPr>
          <w:sz w:val="22"/>
          <w:szCs w:val="22"/>
        </w:rPr>
        <w:t xml:space="preserve">  </w:t>
      </w:r>
      <w:r>
        <w:rPr>
          <w:w w:val="99"/>
          <w:sz w:val="22"/>
          <w:szCs w:val="22"/>
        </w:rPr>
        <w:t>Roll</w:t>
      </w:r>
      <w:r>
        <w:rPr>
          <w:sz w:val="22"/>
          <w:szCs w:val="22"/>
        </w:rPr>
        <w:t xml:space="preserve">  </w:t>
      </w:r>
      <w:r>
        <w:rPr>
          <w:w w:val="99"/>
          <w:sz w:val="22"/>
          <w:szCs w:val="22"/>
        </w:rPr>
        <w:t>Number1</w:t>
      </w:r>
    </w:p>
    <w:p w14:paraId="2E10A3D8" w14:textId="77777777" w:rsidR="005A2BEE" w:rsidRDefault="005A2BEE">
      <w:pPr>
        <w:spacing w:before="7" w:line="180" w:lineRule="exact"/>
        <w:rPr>
          <w:sz w:val="18"/>
          <w:szCs w:val="18"/>
        </w:rPr>
      </w:pPr>
    </w:p>
    <w:p w14:paraId="4F6A6B30" w14:textId="77777777" w:rsidR="005A2BEE" w:rsidRDefault="005A2BEE">
      <w:pPr>
        <w:spacing w:line="200" w:lineRule="exact"/>
      </w:pPr>
    </w:p>
    <w:p w14:paraId="409EE27C" w14:textId="77777777" w:rsidR="005A2BEE" w:rsidRDefault="006C0E71">
      <w:pPr>
        <w:ind w:left="5087"/>
        <w:rPr>
          <w:sz w:val="22"/>
          <w:szCs w:val="22"/>
        </w:rPr>
      </w:pPr>
      <w:r>
        <w:rPr>
          <w:w w:val="99"/>
          <w:sz w:val="22"/>
          <w:szCs w:val="22"/>
        </w:rPr>
        <w:t>Name2</w:t>
      </w:r>
      <w:r>
        <w:rPr>
          <w:sz w:val="22"/>
          <w:szCs w:val="22"/>
        </w:rPr>
        <w:t xml:space="preserve">  </w:t>
      </w:r>
      <w:r>
        <w:rPr>
          <w:w w:val="99"/>
          <w:sz w:val="22"/>
          <w:szCs w:val="22"/>
        </w:rPr>
        <w:t>Exam</w:t>
      </w:r>
      <w:r>
        <w:rPr>
          <w:sz w:val="22"/>
          <w:szCs w:val="22"/>
        </w:rPr>
        <w:t xml:space="preserve">  </w:t>
      </w:r>
      <w:r>
        <w:rPr>
          <w:w w:val="99"/>
          <w:sz w:val="22"/>
          <w:szCs w:val="22"/>
        </w:rPr>
        <w:t>Roll</w:t>
      </w:r>
      <w:r>
        <w:rPr>
          <w:sz w:val="22"/>
          <w:szCs w:val="22"/>
        </w:rPr>
        <w:t xml:space="preserve">  </w:t>
      </w:r>
      <w:r>
        <w:rPr>
          <w:w w:val="99"/>
          <w:sz w:val="22"/>
          <w:szCs w:val="22"/>
        </w:rPr>
        <w:t>Number2</w:t>
      </w:r>
    </w:p>
    <w:p w14:paraId="2A6384EB" w14:textId="77777777" w:rsidR="005A2BEE" w:rsidRDefault="005A2BEE">
      <w:pPr>
        <w:spacing w:before="7" w:line="180" w:lineRule="exact"/>
        <w:rPr>
          <w:sz w:val="18"/>
          <w:szCs w:val="18"/>
        </w:rPr>
      </w:pPr>
    </w:p>
    <w:p w14:paraId="46EEE4FE" w14:textId="77777777" w:rsidR="005A2BEE" w:rsidRDefault="005A2BEE">
      <w:pPr>
        <w:spacing w:line="200" w:lineRule="exact"/>
      </w:pPr>
    </w:p>
    <w:p w14:paraId="55D3B1E6" w14:textId="77777777" w:rsidR="005A2BEE" w:rsidRDefault="005A2BEE">
      <w:pPr>
        <w:spacing w:before="2" w:line="180" w:lineRule="exact"/>
        <w:rPr>
          <w:sz w:val="19"/>
          <w:szCs w:val="19"/>
        </w:rPr>
      </w:pPr>
    </w:p>
    <w:p w14:paraId="355CA54A" w14:textId="77777777" w:rsidR="005A2BEE" w:rsidRDefault="00FB0CBF">
      <w:pPr>
        <w:ind w:left="3186"/>
      </w:pPr>
      <w:r>
        <w:pict w14:anchorId="7424E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75pt;height:107.75pt">
            <v:imagedata r:id="rId7" o:title=""/>
          </v:shape>
        </w:pict>
      </w:r>
    </w:p>
    <w:p w14:paraId="3E3DCE77" w14:textId="77777777" w:rsidR="005A2BEE" w:rsidRDefault="005A2BEE">
      <w:pPr>
        <w:spacing w:before="13" w:line="200" w:lineRule="exact"/>
      </w:pPr>
    </w:p>
    <w:p w14:paraId="6426891D" w14:textId="283FAF3E" w:rsidR="005A2BEE" w:rsidRDefault="00CD710A" w:rsidP="00CD710A">
      <w:pPr>
        <w:ind w:right="3807"/>
        <w:jc w:val="right"/>
        <w:rPr>
          <w:rFonts w:ascii="Courier New" w:eastAsia="Courier New" w:hAnsi="Courier New" w:cs="Courier New"/>
          <w:sz w:val="41"/>
          <w:szCs w:val="41"/>
        </w:rPr>
      </w:pPr>
      <w:r>
        <w:rPr>
          <w:rFonts w:ascii="Courier New" w:eastAsia="Courier New" w:hAnsi="Courier New" w:cs="Courier New"/>
          <w:sz w:val="41"/>
          <w:szCs w:val="41"/>
        </w:rPr>
        <w:t>202</w:t>
      </w:r>
      <w:r w:rsidR="00FB0CBF">
        <w:rPr>
          <w:rFonts w:ascii="Courier New" w:eastAsia="Courier New" w:hAnsi="Courier New" w:cs="Courier New"/>
          <w:sz w:val="41"/>
          <w:szCs w:val="41"/>
        </w:rPr>
        <w:t>2</w:t>
      </w:r>
    </w:p>
    <w:p w14:paraId="35670E3A" w14:textId="77777777" w:rsidR="005A2BEE" w:rsidRDefault="005A2BEE">
      <w:pPr>
        <w:spacing w:before="7" w:line="180" w:lineRule="exact"/>
        <w:rPr>
          <w:sz w:val="19"/>
          <w:szCs w:val="19"/>
        </w:rPr>
      </w:pPr>
    </w:p>
    <w:p w14:paraId="4D99A81A" w14:textId="77777777" w:rsidR="005A2BEE" w:rsidRDefault="005A2BEE">
      <w:pPr>
        <w:spacing w:line="200" w:lineRule="exact"/>
      </w:pPr>
    </w:p>
    <w:p w14:paraId="1AD2CFE7" w14:textId="77777777" w:rsidR="005A2BEE" w:rsidRDefault="006C0E71">
      <w:pPr>
        <w:ind w:left="1849" w:right="1869"/>
        <w:jc w:val="center"/>
        <w:rPr>
          <w:sz w:val="29"/>
          <w:szCs w:val="29"/>
        </w:rPr>
      </w:pPr>
      <w:r>
        <w:rPr>
          <w:w w:val="102"/>
          <w:sz w:val="29"/>
          <w:szCs w:val="29"/>
        </w:rPr>
        <w:t>Department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of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Computer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Science</w:t>
      </w:r>
    </w:p>
    <w:p w14:paraId="247E9E52" w14:textId="77777777" w:rsidR="005A2BEE" w:rsidRDefault="005A2BEE">
      <w:pPr>
        <w:spacing w:before="6" w:line="160" w:lineRule="exact"/>
        <w:rPr>
          <w:sz w:val="17"/>
          <w:szCs w:val="17"/>
        </w:rPr>
      </w:pPr>
    </w:p>
    <w:p w14:paraId="288C7B9E" w14:textId="77777777" w:rsidR="005A2BEE" w:rsidRDefault="006C0E71">
      <w:pPr>
        <w:ind w:left="1152" w:right="1173"/>
        <w:jc w:val="center"/>
        <w:rPr>
          <w:sz w:val="29"/>
          <w:szCs w:val="29"/>
        </w:rPr>
        <w:sectPr w:rsidR="005A2BEE">
          <w:pgSz w:w="11920" w:h="16840"/>
          <w:pgMar w:top="1560" w:right="1680" w:bottom="280" w:left="1680" w:header="720" w:footer="720" w:gutter="0"/>
          <w:cols w:space="720"/>
        </w:sectPr>
      </w:pPr>
      <w:r>
        <w:rPr>
          <w:w w:val="102"/>
          <w:sz w:val="29"/>
          <w:szCs w:val="29"/>
        </w:rPr>
        <w:t>ACHARYA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NARENDRA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DEV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COLLEGE</w:t>
      </w:r>
    </w:p>
    <w:p w14:paraId="306F2F58" w14:textId="77777777" w:rsidR="005A2BEE" w:rsidRDefault="005A2BEE">
      <w:pPr>
        <w:spacing w:before="10" w:line="180" w:lineRule="exact"/>
        <w:rPr>
          <w:sz w:val="19"/>
          <w:szCs w:val="19"/>
        </w:rPr>
      </w:pPr>
    </w:p>
    <w:p w14:paraId="34781FBB" w14:textId="77777777" w:rsidR="005A2BEE" w:rsidRDefault="005A2BEE">
      <w:pPr>
        <w:spacing w:line="200" w:lineRule="exact"/>
      </w:pPr>
    </w:p>
    <w:p w14:paraId="7F661DD3" w14:textId="77777777" w:rsidR="005A2BEE" w:rsidRDefault="005A2BEE">
      <w:pPr>
        <w:spacing w:line="200" w:lineRule="exact"/>
      </w:pPr>
    </w:p>
    <w:p w14:paraId="0B932024" w14:textId="77777777" w:rsidR="005A2BEE" w:rsidRDefault="005A2BEE">
      <w:pPr>
        <w:spacing w:line="200" w:lineRule="exact"/>
      </w:pPr>
    </w:p>
    <w:p w14:paraId="2644BB8E" w14:textId="77777777" w:rsidR="005A2BEE" w:rsidRDefault="005A2BEE">
      <w:pPr>
        <w:spacing w:line="200" w:lineRule="exact"/>
      </w:pPr>
    </w:p>
    <w:p w14:paraId="35DBEC16" w14:textId="77777777" w:rsidR="005A2BEE" w:rsidRDefault="005A2BEE">
      <w:pPr>
        <w:spacing w:line="200" w:lineRule="exact"/>
      </w:pPr>
    </w:p>
    <w:p w14:paraId="50FCD5FE" w14:textId="77777777" w:rsidR="005A2BEE" w:rsidRDefault="005A2BEE">
      <w:pPr>
        <w:spacing w:line="200" w:lineRule="exact"/>
      </w:pPr>
    </w:p>
    <w:p w14:paraId="0EAA4E7D" w14:textId="77777777" w:rsidR="005A2BEE" w:rsidRDefault="005A2BEE">
      <w:pPr>
        <w:spacing w:line="200" w:lineRule="exact"/>
      </w:pPr>
    </w:p>
    <w:p w14:paraId="3691C363" w14:textId="77777777" w:rsidR="005A2BEE" w:rsidRDefault="005A2BEE">
      <w:pPr>
        <w:spacing w:line="200" w:lineRule="exact"/>
      </w:pPr>
    </w:p>
    <w:p w14:paraId="11018CBA" w14:textId="77777777" w:rsidR="005A2BEE" w:rsidRDefault="005A2BEE">
      <w:pPr>
        <w:spacing w:line="200" w:lineRule="exact"/>
      </w:pPr>
    </w:p>
    <w:p w14:paraId="0380744C" w14:textId="77777777" w:rsidR="005A2BEE" w:rsidRDefault="005A2BEE">
      <w:pPr>
        <w:spacing w:line="200" w:lineRule="exact"/>
      </w:pPr>
    </w:p>
    <w:p w14:paraId="71FA27FA" w14:textId="77777777" w:rsidR="005A2BEE" w:rsidRDefault="005A2BEE">
      <w:pPr>
        <w:spacing w:line="200" w:lineRule="exact"/>
      </w:pPr>
    </w:p>
    <w:p w14:paraId="24DC8DA5" w14:textId="77777777" w:rsidR="005A2BEE" w:rsidRDefault="006C0E71">
      <w:pPr>
        <w:spacing w:line="520" w:lineRule="exact"/>
        <w:ind w:left="1050" w:right="1071"/>
        <w:jc w:val="center"/>
        <w:rPr>
          <w:sz w:val="50"/>
          <w:szCs w:val="50"/>
        </w:rPr>
      </w:pPr>
      <w:r>
        <w:rPr>
          <w:w w:val="101"/>
          <w:sz w:val="50"/>
          <w:szCs w:val="50"/>
        </w:rPr>
        <w:t>ACKNOWLEDGEMENT</w:t>
      </w:r>
    </w:p>
    <w:p w14:paraId="3C32B51B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005A8F33" w14:textId="77777777" w:rsidR="005A2BEE" w:rsidRDefault="005A2BEE">
      <w:pPr>
        <w:spacing w:line="200" w:lineRule="exact"/>
      </w:pPr>
    </w:p>
    <w:p w14:paraId="2D344875" w14:textId="77777777" w:rsidR="005A2BEE" w:rsidRDefault="005A2BEE">
      <w:pPr>
        <w:spacing w:line="200" w:lineRule="exact"/>
      </w:pPr>
    </w:p>
    <w:p w14:paraId="49CC7B6F" w14:textId="77777777" w:rsidR="005A2BEE" w:rsidRDefault="005A2BEE">
      <w:pPr>
        <w:spacing w:line="200" w:lineRule="exact"/>
      </w:pPr>
    </w:p>
    <w:p w14:paraId="44A82BC3" w14:textId="77777777" w:rsidR="00261C9E" w:rsidRPr="00261C9E" w:rsidRDefault="00261C9E" w:rsidP="00A91AF6">
      <w:pPr>
        <w:ind w:left="378"/>
        <w:jc w:val="both"/>
        <w:rPr>
          <w:b/>
          <w:w w:val="99"/>
          <w:sz w:val="24"/>
          <w:szCs w:val="24"/>
        </w:rPr>
      </w:pPr>
      <w:r w:rsidRPr="00261C9E">
        <w:rPr>
          <w:b/>
          <w:w w:val="99"/>
          <w:sz w:val="24"/>
          <w:szCs w:val="24"/>
        </w:rPr>
        <w:t>General Instructions for the report</w:t>
      </w:r>
    </w:p>
    <w:p w14:paraId="02A3BAE6" w14:textId="77777777" w:rsidR="00261C9E" w:rsidRDefault="00261C9E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Running Text should be in 12 pt Times New Roman Justified on both sides</w:t>
      </w:r>
      <w:r w:rsidR="006C0E71" w:rsidRPr="00261C9E">
        <w:rPr>
          <w:w w:val="99"/>
          <w:sz w:val="24"/>
          <w:szCs w:val="24"/>
        </w:rPr>
        <w:t>.</w:t>
      </w:r>
      <w:r w:rsidR="006C0E71" w:rsidRPr="00261C9E">
        <w:rPr>
          <w:sz w:val="24"/>
          <w:szCs w:val="24"/>
        </w:rPr>
        <w:t xml:space="preserve"> </w:t>
      </w:r>
    </w:p>
    <w:p w14:paraId="5E45C1F9" w14:textId="730F720F" w:rsidR="00261C9E" w:rsidRPr="00261C9E" w:rsidRDefault="00261C9E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Captions of tables should be on top of table while of figures, captions should be below figures.</w:t>
      </w:r>
      <w:r w:rsidR="00A91AF6">
        <w:rPr>
          <w:w w:val="99"/>
          <w:sz w:val="24"/>
          <w:szCs w:val="24"/>
        </w:rPr>
        <w:t xml:space="preserve"> Keep caption of tables/figures in 10 Pt. Times New Roman.</w:t>
      </w:r>
    </w:p>
    <w:p w14:paraId="352F650C" w14:textId="77777777" w:rsidR="00587B05" w:rsidRPr="00587B05" w:rsidRDefault="00261C9E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 xml:space="preserve">There should not be any free space left after tables or figures at the bottom of </w:t>
      </w:r>
      <w:r w:rsidR="00631EFE">
        <w:rPr>
          <w:w w:val="99"/>
          <w:sz w:val="24"/>
          <w:szCs w:val="24"/>
        </w:rPr>
        <w:t xml:space="preserve">the </w:t>
      </w:r>
      <w:r>
        <w:rPr>
          <w:w w:val="99"/>
          <w:sz w:val="24"/>
          <w:szCs w:val="24"/>
        </w:rPr>
        <w:t>page. Adjust your text, figures and tables such that it should look a continuous document</w:t>
      </w:r>
      <w:r w:rsidR="00587B05">
        <w:rPr>
          <w:w w:val="99"/>
          <w:sz w:val="24"/>
          <w:szCs w:val="24"/>
        </w:rPr>
        <w:t>.</w:t>
      </w:r>
    </w:p>
    <w:p w14:paraId="764443F0" w14:textId="20BC700E" w:rsidR="00587B05" w:rsidRPr="00587B05" w:rsidRDefault="00587B05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 xml:space="preserve">Chapter Title : Times New Roman </w:t>
      </w:r>
      <w:r w:rsidR="00A91AF6">
        <w:rPr>
          <w:w w:val="99"/>
          <w:sz w:val="24"/>
          <w:szCs w:val="24"/>
        </w:rPr>
        <w:t>16</w:t>
      </w:r>
      <w:r>
        <w:rPr>
          <w:w w:val="99"/>
          <w:sz w:val="24"/>
          <w:szCs w:val="24"/>
        </w:rPr>
        <w:t xml:space="preserve"> Pt Bold</w:t>
      </w:r>
      <w:r w:rsidR="00A91AF6">
        <w:rPr>
          <w:w w:val="99"/>
          <w:sz w:val="24"/>
          <w:szCs w:val="24"/>
        </w:rPr>
        <w:t xml:space="preserve"> center Aligned</w:t>
      </w:r>
    </w:p>
    <w:p w14:paraId="33EF5270" w14:textId="70F016AE" w:rsidR="00587B05" w:rsidRPr="00587B05" w:rsidRDefault="00587B05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Head1 Title:</w:t>
      </w:r>
      <w:r w:rsidR="00261C9E">
        <w:rPr>
          <w:w w:val="99"/>
          <w:sz w:val="24"/>
          <w:szCs w:val="24"/>
        </w:rPr>
        <w:t>.</w:t>
      </w:r>
      <w:r w:rsidR="006C0E71" w:rsidRPr="00261C9E">
        <w:rPr>
          <w:w w:val="99"/>
          <w:sz w:val="24"/>
          <w:szCs w:val="24"/>
        </w:rPr>
        <w:t>..</w:t>
      </w:r>
      <w:r w:rsidRPr="00587B05">
        <w:rPr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Times New Roman 1</w:t>
      </w:r>
      <w:r w:rsidR="00A91AF6">
        <w:rPr>
          <w:w w:val="99"/>
          <w:sz w:val="24"/>
          <w:szCs w:val="24"/>
        </w:rPr>
        <w:t xml:space="preserve">4 </w:t>
      </w:r>
      <w:r>
        <w:rPr>
          <w:w w:val="99"/>
          <w:sz w:val="24"/>
          <w:szCs w:val="24"/>
        </w:rPr>
        <w:t>Pt</w:t>
      </w:r>
      <w:r w:rsidR="006C0E71" w:rsidRPr="00261C9E">
        <w:rPr>
          <w:w w:val="99"/>
          <w:sz w:val="24"/>
          <w:szCs w:val="24"/>
        </w:rPr>
        <w:t>.</w:t>
      </w:r>
      <w:r>
        <w:rPr>
          <w:w w:val="99"/>
          <w:sz w:val="24"/>
          <w:szCs w:val="24"/>
        </w:rPr>
        <w:t xml:space="preserve"> Bold</w:t>
      </w:r>
    </w:p>
    <w:p w14:paraId="7F3A5D16" w14:textId="0352186A" w:rsidR="00587B05" w:rsidRPr="00587B05" w:rsidRDefault="00587B05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Head2 Title….</w:t>
      </w:r>
      <w:r w:rsidRPr="00587B05">
        <w:rPr>
          <w:w w:val="99"/>
          <w:sz w:val="24"/>
          <w:szCs w:val="24"/>
        </w:rPr>
        <w:t>Times New Roman 1</w:t>
      </w:r>
      <w:r w:rsidR="00A91AF6">
        <w:rPr>
          <w:w w:val="99"/>
          <w:sz w:val="24"/>
          <w:szCs w:val="24"/>
        </w:rPr>
        <w:t xml:space="preserve">2 </w:t>
      </w:r>
      <w:r w:rsidRPr="00587B05">
        <w:rPr>
          <w:w w:val="99"/>
          <w:sz w:val="24"/>
          <w:szCs w:val="24"/>
        </w:rPr>
        <w:t>Pt</w:t>
      </w:r>
      <w:r w:rsidR="006C0E71" w:rsidRPr="00587B05">
        <w:rPr>
          <w:w w:val="99"/>
          <w:sz w:val="24"/>
          <w:szCs w:val="24"/>
        </w:rPr>
        <w:t>.</w:t>
      </w:r>
      <w:r>
        <w:rPr>
          <w:w w:val="99"/>
          <w:sz w:val="24"/>
          <w:szCs w:val="24"/>
        </w:rPr>
        <w:t xml:space="preserve"> Bold</w:t>
      </w:r>
    </w:p>
    <w:p w14:paraId="7D12235A" w14:textId="77777777" w:rsidR="00587B05" w:rsidRPr="00587B05" w:rsidRDefault="00587B05" w:rsidP="00A91AF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Margins…</w:t>
      </w:r>
      <w:r w:rsidR="00631EFE">
        <w:rPr>
          <w:w w:val="99"/>
          <w:sz w:val="24"/>
          <w:szCs w:val="24"/>
        </w:rPr>
        <w:t>Normal: 1 inch from</w:t>
      </w:r>
      <w:r>
        <w:rPr>
          <w:w w:val="99"/>
          <w:sz w:val="24"/>
          <w:szCs w:val="24"/>
        </w:rPr>
        <w:t xml:space="preserve"> top, bottom, left, right</w:t>
      </w:r>
    </w:p>
    <w:p w14:paraId="3BE33865" w14:textId="77777777" w:rsidR="005A2BEE" w:rsidRPr="00587B05" w:rsidRDefault="00587B05" w:rsidP="00A91AF6">
      <w:pPr>
        <w:pStyle w:val="ListParagraph"/>
        <w:numPr>
          <w:ilvl w:val="0"/>
          <w:numId w:val="2"/>
        </w:numPr>
        <w:spacing w:line="276" w:lineRule="auto"/>
        <w:ind w:left="73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Inter line spacing: 1.15</w:t>
      </w:r>
      <w:r w:rsidR="006C0E71" w:rsidRPr="00587B05">
        <w:rPr>
          <w:w w:val="99"/>
          <w:sz w:val="24"/>
          <w:szCs w:val="24"/>
        </w:rPr>
        <w:t>.............</w:t>
      </w:r>
      <w:r w:rsidR="006C0E71" w:rsidRPr="00587B05">
        <w:rPr>
          <w:sz w:val="24"/>
          <w:szCs w:val="24"/>
        </w:rPr>
        <w:t xml:space="preserve">  </w:t>
      </w:r>
      <w:r w:rsidR="006C0E71" w:rsidRPr="00587B05">
        <w:rPr>
          <w:w w:val="99"/>
          <w:sz w:val="24"/>
          <w:szCs w:val="24"/>
        </w:rPr>
        <w:t>.....................</w:t>
      </w:r>
      <w:r w:rsidR="006C0E71" w:rsidRPr="00587B05">
        <w:rPr>
          <w:sz w:val="24"/>
          <w:szCs w:val="24"/>
        </w:rPr>
        <w:t xml:space="preserve">  </w:t>
      </w:r>
      <w:r w:rsidR="006C0E71" w:rsidRPr="00587B05">
        <w:rPr>
          <w:w w:val="99"/>
          <w:sz w:val="24"/>
          <w:szCs w:val="24"/>
        </w:rPr>
        <w:t>.................</w:t>
      </w:r>
    </w:p>
    <w:p w14:paraId="16F7488B" w14:textId="77777777" w:rsidR="005A2BEE" w:rsidRDefault="006C0E71" w:rsidP="00631EFE">
      <w:pPr>
        <w:spacing w:before="13" w:line="276" w:lineRule="auto"/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.............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.................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..................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............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...................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........................</w:t>
      </w:r>
    </w:p>
    <w:p w14:paraId="27A6CBC6" w14:textId="77777777" w:rsidR="005A2BEE" w:rsidRDefault="006C0E71">
      <w:pPr>
        <w:spacing w:before="13"/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....................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.................</w:t>
      </w:r>
    </w:p>
    <w:p w14:paraId="44E42526" w14:textId="77777777" w:rsidR="005A2BEE" w:rsidRDefault="005A2BEE">
      <w:pPr>
        <w:spacing w:line="200" w:lineRule="exact"/>
      </w:pPr>
    </w:p>
    <w:p w14:paraId="7F7201CF" w14:textId="77777777" w:rsidR="005A2BEE" w:rsidRDefault="005A2BEE">
      <w:pPr>
        <w:spacing w:line="200" w:lineRule="exact"/>
      </w:pPr>
    </w:p>
    <w:p w14:paraId="53BC6EB0" w14:textId="77777777" w:rsidR="005A2BEE" w:rsidRDefault="005A2BEE">
      <w:pPr>
        <w:spacing w:line="200" w:lineRule="exact"/>
      </w:pPr>
    </w:p>
    <w:p w14:paraId="7EEF45F4" w14:textId="77777777" w:rsidR="005A2BEE" w:rsidRDefault="005A2BEE">
      <w:pPr>
        <w:spacing w:line="200" w:lineRule="exact"/>
      </w:pPr>
    </w:p>
    <w:p w14:paraId="3C5B90AF" w14:textId="77777777" w:rsidR="005A2BEE" w:rsidRDefault="005A2BEE">
      <w:pPr>
        <w:spacing w:before="3" w:line="280" w:lineRule="exact"/>
        <w:rPr>
          <w:sz w:val="28"/>
          <w:szCs w:val="28"/>
        </w:rPr>
      </w:pPr>
    </w:p>
    <w:p w14:paraId="1FCA6AE9" w14:textId="77777777" w:rsidR="005A2BEE" w:rsidRDefault="00E011A9">
      <w:pPr>
        <w:ind w:left="1315"/>
      </w:pPr>
      <w:r>
        <w:pict w14:anchorId="470B58ED">
          <v:shape id="_x0000_s2093" type="#_x0000_t75" style="position:absolute;left:0;text-align:left;margin-left:275.05pt;margin-top:0;width:40pt;height:40pt;z-index:-251663360;mso-position-horizontal-relative:page">
            <v:imagedata r:id="rId8" o:title=""/>
            <w10:wrap anchorx="page"/>
          </v:shape>
        </w:pict>
      </w:r>
      <w:r>
        <w:pict w14:anchorId="195F514B">
          <v:shape id="_x0000_s2092" type="#_x0000_t75" style="position:absolute;left:0;text-align:left;margin-left:400.4pt;margin-top:0;width:40pt;height:40pt;z-index:-251662336;mso-position-horizontal-relative:page">
            <v:imagedata r:id="rId8" o:title=""/>
            <w10:wrap anchorx="page"/>
          </v:shape>
        </w:pict>
      </w:r>
      <w:r w:rsidR="00FB0CBF">
        <w:pict w14:anchorId="78BE71E0">
          <v:shape id="_x0000_i1026" type="#_x0000_t75" style="width:39.65pt;height:39.65pt">
            <v:imagedata r:id="rId8" o:title=""/>
          </v:shape>
        </w:pict>
      </w:r>
    </w:p>
    <w:p w14:paraId="33741E40" w14:textId="77777777" w:rsidR="005A2BEE" w:rsidRDefault="006C0E71">
      <w:pPr>
        <w:spacing w:before="89"/>
        <w:ind w:left="1315"/>
        <w:rPr>
          <w:rFonts w:ascii="Courier New" w:eastAsia="Courier New" w:hAnsi="Courier New" w:cs="Courier New"/>
          <w:sz w:val="24"/>
          <w:szCs w:val="24"/>
        </w:rPr>
        <w:sectPr w:rsidR="005A2BEE">
          <w:pgSz w:w="11920" w:h="16840"/>
          <w:pgMar w:top="1560" w:right="1680" w:bottom="280" w:left="168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w w:val="99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w w:val="99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w w:val="99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w w:val="99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w w:val="99"/>
          <w:sz w:val="24"/>
          <w:szCs w:val="24"/>
        </w:rPr>
        <w:t>3</w:t>
      </w:r>
    </w:p>
    <w:p w14:paraId="08B93A2C" w14:textId="77777777" w:rsidR="005A2BEE" w:rsidRDefault="005A2BEE">
      <w:pPr>
        <w:spacing w:line="200" w:lineRule="exact"/>
      </w:pPr>
    </w:p>
    <w:p w14:paraId="44F950F2" w14:textId="77777777" w:rsidR="005A2BEE" w:rsidRDefault="005A2BEE">
      <w:pPr>
        <w:spacing w:line="200" w:lineRule="exact"/>
      </w:pPr>
    </w:p>
    <w:p w14:paraId="2BA33F23" w14:textId="77777777" w:rsidR="005A2BEE" w:rsidRDefault="005A2BEE">
      <w:pPr>
        <w:spacing w:line="200" w:lineRule="exact"/>
      </w:pPr>
    </w:p>
    <w:p w14:paraId="30B9F8C8" w14:textId="77777777" w:rsidR="005A2BEE" w:rsidRDefault="005A2BEE">
      <w:pPr>
        <w:spacing w:before="1" w:line="280" w:lineRule="exact"/>
        <w:rPr>
          <w:sz w:val="28"/>
          <w:szCs w:val="28"/>
        </w:rPr>
      </w:pPr>
    </w:p>
    <w:p w14:paraId="6989ED0A" w14:textId="77777777" w:rsidR="005A2BEE" w:rsidRPr="00E03201" w:rsidRDefault="006C0E71">
      <w:pPr>
        <w:spacing w:before="28" w:line="440" w:lineRule="exact"/>
        <w:ind w:left="1297" w:right="1195"/>
        <w:jc w:val="center"/>
        <w:rPr>
          <w:rFonts w:eastAsia="Courier New"/>
          <w:b/>
          <w:sz w:val="28"/>
          <w:szCs w:val="28"/>
        </w:rPr>
      </w:pPr>
      <w:r w:rsidRPr="00E03201">
        <w:rPr>
          <w:rFonts w:eastAsia="Courier New"/>
          <w:b/>
          <w:position w:val="2"/>
          <w:sz w:val="28"/>
          <w:szCs w:val="28"/>
        </w:rPr>
        <w:t>ACHARYA NARENDRA DEV COLLEGE</w:t>
      </w:r>
    </w:p>
    <w:p w14:paraId="6B579769" w14:textId="77777777" w:rsidR="005A2BEE" w:rsidRPr="00261C9E" w:rsidRDefault="006C0E71">
      <w:pPr>
        <w:spacing w:line="240" w:lineRule="exact"/>
        <w:ind w:left="2933" w:right="2953"/>
        <w:jc w:val="center"/>
        <w:rPr>
          <w:rFonts w:eastAsia="Courier New"/>
          <w:sz w:val="28"/>
          <w:szCs w:val="28"/>
        </w:rPr>
      </w:pPr>
      <w:r w:rsidRPr="00E03201">
        <w:rPr>
          <w:rFonts w:eastAsia="Courier New"/>
          <w:b/>
          <w:w w:val="99"/>
          <w:position w:val="2"/>
          <w:sz w:val="28"/>
          <w:szCs w:val="28"/>
        </w:rPr>
        <w:t>(University</w:t>
      </w:r>
      <w:r w:rsidRPr="00E03201">
        <w:rPr>
          <w:rFonts w:eastAsia="Courier New"/>
          <w:b/>
          <w:position w:val="2"/>
          <w:sz w:val="28"/>
          <w:szCs w:val="28"/>
        </w:rPr>
        <w:t xml:space="preserve"> </w:t>
      </w:r>
      <w:r w:rsidRPr="00E03201">
        <w:rPr>
          <w:rFonts w:eastAsia="Courier New"/>
          <w:b/>
          <w:w w:val="99"/>
          <w:position w:val="2"/>
          <w:sz w:val="28"/>
          <w:szCs w:val="28"/>
        </w:rPr>
        <w:t>of</w:t>
      </w:r>
      <w:r w:rsidRPr="00E03201">
        <w:rPr>
          <w:rFonts w:eastAsia="Courier New"/>
          <w:b/>
          <w:position w:val="2"/>
          <w:sz w:val="28"/>
          <w:szCs w:val="28"/>
        </w:rPr>
        <w:t xml:space="preserve"> </w:t>
      </w:r>
      <w:r w:rsidRPr="00E03201">
        <w:rPr>
          <w:rFonts w:eastAsia="Courier New"/>
          <w:b/>
          <w:w w:val="99"/>
          <w:position w:val="2"/>
          <w:sz w:val="28"/>
          <w:szCs w:val="28"/>
        </w:rPr>
        <w:t>Delhi</w:t>
      </w:r>
      <w:r w:rsidRPr="00261C9E">
        <w:rPr>
          <w:rFonts w:eastAsia="Courier New"/>
          <w:w w:val="99"/>
          <w:position w:val="2"/>
          <w:sz w:val="28"/>
          <w:szCs w:val="28"/>
        </w:rPr>
        <w:t>)</w:t>
      </w:r>
    </w:p>
    <w:p w14:paraId="1A587DE0" w14:textId="77777777" w:rsidR="005A2BEE" w:rsidRPr="00261C9E" w:rsidRDefault="005A2BEE">
      <w:pPr>
        <w:spacing w:line="200" w:lineRule="exact"/>
        <w:rPr>
          <w:sz w:val="28"/>
          <w:szCs w:val="28"/>
        </w:rPr>
      </w:pPr>
    </w:p>
    <w:p w14:paraId="4FE1AF0D" w14:textId="77777777" w:rsidR="005A2BEE" w:rsidRDefault="005A2BEE">
      <w:pPr>
        <w:spacing w:line="200" w:lineRule="exact"/>
      </w:pPr>
    </w:p>
    <w:p w14:paraId="200553CD" w14:textId="77777777" w:rsidR="005A2BEE" w:rsidRDefault="005A2BEE">
      <w:pPr>
        <w:spacing w:line="200" w:lineRule="exact"/>
      </w:pPr>
    </w:p>
    <w:p w14:paraId="076C9D4B" w14:textId="77777777" w:rsidR="005A2BEE" w:rsidRDefault="005A2BEE">
      <w:pPr>
        <w:spacing w:line="200" w:lineRule="exact"/>
      </w:pPr>
    </w:p>
    <w:p w14:paraId="6CDAF41A" w14:textId="77777777" w:rsidR="005A2BEE" w:rsidRDefault="005A2BEE">
      <w:pPr>
        <w:spacing w:line="200" w:lineRule="exact"/>
      </w:pPr>
    </w:p>
    <w:p w14:paraId="26D36995" w14:textId="77777777" w:rsidR="005A2BEE" w:rsidRDefault="005A2BEE">
      <w:pPr>
        <w:spacing w:line="200" w:lineRule="exact"/>
      </w:pPr>
    </w:p>
    <w:p w14:paraId="17862E68" w14:textId="77777777" w:rsidR="005A2BEE" w:rsidRDefault="005A2BEE">
      <w:pPr>
        <w:spacing w:line="200" w:lineRule="exact"/>
      </w:pPr>
    </w:p>
    <w:p w14:paraId="11AF04E1" w14:textId="77777777" w:rsidR="005A2BEE" w:rsidRDefault="005A2BEE">
      <w:pPr>
        <w:spacing w:before="1" w:line="200" w:lineRule="exact"/>
      </w:pPr>
    </w:p>
    <w:p w14:paraId="025AEEF4" w14:textId="77777777" w:rsidR="005A2BEE" w:rsidRPr="00E03201" w:rsidRDefault="006C0E71">
      <w:pPr>
        <w:ind w:left="2722" w:right="2585"/>
        <w:jc w:val="center"/>
        <w:rPr>
          <w:b/>
          <w:sz w:val="41"/>
          <w:szCs w:val="41"/>
        </w:rPr>
      </w:pPr>
      <w:r w:rsidRPr="00E03201">
        <w:rPr>
          <w:b/>
          <w:sz w:val="41"/>
          <w:szCs w:val="41"/>
        </w:rPr>
        <w:t>CERTIFICATE</w:t>
      </w:r>
    </w:p>
    <w:p w14:paraId="758DB77E" w14:textId="77777777" w:rsidR="005A2BEE" w:rsidRDefault="005A2BEE">
      <w:pPr>
        <w:spacing w:before="15" w:line="220" w:lineRule="exact"/>
        <w:rPr>
          <w:sz w:val="22"/>
          <w:szCs w:val="22"/>
        </w:rPr>
      </w:pPr>
    </w:p>
    <w:p w14:paraId="58C54719" w14:textId="77777777" w:rsidR="005A2BEE" w:rsidRDefault="006C0E71">
      <w:pPr>
        <w:ind w:left="691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Certificate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23457143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3A16CF63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181EDDB6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732C534D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0684960E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277D4BEA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0CD605A9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09A3D9F9" w14:textId="77777777" w:rsidR="005A2BEE" w:rsidRDefault="006C0E71">
      <w:pPr>
        <w:spacing w:before="13"/>
        <w:ind w:left="340" w:right="359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6DEDD40F" w14:textId="77777777" w:rsidR="005A2BEE" w:rsidRDefault="006C0E71">
      <w:pPr>
        <w:spacing w:before="13"/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</w:p>
    <w:p w14:paraId="57ED42E7" w14:textId="77777777" w:rsidR="005A2BEE" w:rsidRDefault="005A2BEE">
      <w:pPr>
        <w:spacing w:line="200" w:lineRule="exact"/>
      </w:pPr>
    </w:p>
    <w:p w14:paraId="442C70B5" w14:textId="77777777" w:rsidR="005A2BEE" w:rsidRDefault="005A2BEE">
      <w:pPr>
        <w:spacing w:line="200" w:lineRule="exact"/>
      </w:pPr>
    </w:p>
    <w:p w14:paraId="77ECB2F5" w14:textId="77777777" w:rsidR="005A2BEE" w:rsidRDefault="005A2BEE">
      <w:pPr>
        <w:spacing w:line="200" w:lineRule="exact"/>
      </w:pPr>
    </w:p>
    <w:p w14:paraId="4E9A4DB9" w14:textId="77777777" w:rsidR="005A2BEE" w:rsidRDefault="005A2BEE">
      <w:pPr>
        <w:spacing w:line="200" w:lineRule="exact"/>
      </w:pPr>
    </w:p>
    <w:p w14:paraId="10A4A1A1" w14:textId="77777777" w:rsidR="005A2BEE" w:rsidRDefault="005A2BEE">
      <w:pPr>
        <w:spacing w:before="3" w:line="280" w:lineRule="exact"/>
        <w:rPr>
          <w:sz w:val="28"/>
          <w:szCs w:val="28"/>
        </w:rPr>
      </w:pPr>
    </w:p>
    <w:p w14:paraId="16D954CA" w14:textId="77777777" w:rsidR="005A2BEE" w:rsidRDefault="00E011A9">
      <w:pPr>
        <w:ind w:left="1315"/>
      </w:pPr>
      <w:r>
        <w:pict w14:anchorId="3D239117">
          <v:shape id="_x0000_s2090" type="#_x0000_t75" style="position:absolute;left:0;text-align:left;margin-left:275.05pt;margin-top:0;width:40pt;height:40pt;z-index:-251661312;mso-position-horizontal-relative:page">
            <v:imagedata r:id="rId8" o:title=""/>
            <w10:wrap anchorx="page"/>
          </v:shape>
        </w:pict>
      </w:r>
      <w:r w:rsidR="00FB0CBF">
        <w:pict w14:anchorId="1881FCCB">
          <v:shape id="_x0000_i1027" type="#_x0000_t75" style="width:39.65pt;height:39.65pt">
            <v:imagedata r:id="rId8" o:title=""/>
          </v:shape>
        </w:pict>
      </w:r>
    </w:p>
    <w:p w14:paraId="2A967ECF" w14:textId="77777777" w:rsidR="005A2BEE" w:rsidRDefault="00E011A9">
      <w:pPr>
        <w:spacing w:before="89" w:line="260" w:lineRule="exact"/>
        <w:ind w:left="1315"/>
        <w:rPr>
          <w:rFonts w:ascii="Courier New" w:eastAsia="Courier New" w:hAnsi="Courier New" w:cs="Courier New"/>
          <w:sz w:val="24"/>
          <w:szCs w:val="24"/>
        </w:rPr>
      </w:pPr>
      <w:r>
        <w:pict w14:anchorId="4DCBBEA1">
          <v:shape id="_x0000_s2088" type="#_x0000_t75" style="position:absolute;left:0;text-align:left;margin-left:400.4pt;margin-top:-40pt;width:40pt;height:40pt;z-index:-251660288;mso-position-horizontal-relative:page">
            <v:imagedata r:id="rId8" o:title=""/>
            <w10:wrap anchorx="page"/>
          </v:shape>
        </w:pict>
      </w:r>
      <w:r w:rsidR="006C0E71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name</w:t>
      </w:r>
      <w:r w:rsidR="006C0E71">
        <w:rPr>
          <w:rFonts w:ascii="Courier New" w:eastAsia="Courier New" w:hAnsi="Courier New" w:cs="Courier New"/>
          <w:position w:val="1"/>
          <w:sz w:val="24"/>
          <w:szCs w:val="24"/>
        </w:rPr>
        <w:t xml:space="preserve"> </w:t>
      </w:r>
      <w:r w:rsidR="006C0E71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1</w:t>
      </w:r>
      <w:r w:rsidR="006C0E71">
        <w:rPr>
          <w:rFonts w:ascii="Courier New" w:eastAsia="Courier New" w:hAnsi="Courier New" w:cs="Courier New"/>
          <w:position w:val="1"/>
          <w:sz w:val="24"/>
          <w:szCs w:val="24"/>
        </w:rPr>
        <w:t xml:space="preserve">            </w:t>
      </w:r>
      <w:r w:rsidR="006C0E71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name</w:t>
      </w:r>
      <w:r w:rsidR="006C0E71">
        <w:rPr>
          <w:rFonts w:ascii="Courier New" w:eastAsia="Courier New" w:hAnsi="Courier New" w:cs="Courier New"/>
          <w:position w:val="1"/>
          <w:sz w:val="24"/>
          <w:szCs w:val="24"/>
        </w:rPr>
        <w:t xml:space="preserve"> </w:t>
      </w:r>
      <w:r w:rsidR="006C0E71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2</w:t>
      </w:r>
      <w:r w:rsidR="006C0E71">
        <w:rPr>
          <w:rFonts w:ascii="Courier New" w:eastAsia="Courier New" w:hAnsi="Courier New" w:cs="Courier New"/>
          <w:position w:val="1"/>
          <w:sz w:val="24"/>
          <w:szCs w:val="24"/>
        </w:rPr>
        <w:t xml:space="preserve">            </w:t>
      </w:r>
      <w:r w:rsidR="006C0E71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name</w:t>
      </w:r>
      <w:r w:rsidR="006C0E71">
        <w:rPr>
          <w:rFonts w:ascii="Courier New" w:eastAsia="Courier New" w:hAnsi="Courier New" w:cs="Courier New"/>
          <w:position w:val="1"/>
          <w:sz w:val="24"/>
          <w:szCs w:val="24"/>
        </w:rPr>
        <w:t xml:space="preserve"> </w:t>
      </w:r>
      <w:r w:rsidR="006C0E71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3</w:t>
      </w:r>
    </w:p>
    <w:p w14:paraId="6A8B923B" w14:textId="77777777" w:rsidR="005A2BEE" w:rsidRDefault="005A2BEE">
      <w:pPr>
        <w:spacing w:line="200" w:lineRule="exact"/>
      </w:pPr>
    </w:p>
    <w:p w14:paraId="0775C2C5" w14:textId="77777777" w:rsidR="005A2BEE" w:rsidRDefault="005A2BEE">
      <w:pPr>
        <w:spacing w:line="200" w:lineRule="exact"/>
      </w:pPr>
    </w:p>
    <w:p w14:paraId="4BBDB12B" w14:textId="77777777" w:rsidR="005A2BEE" w:rsidRDefault="005A2BEE">
      <w:pPr>
        <w:spacing w:line="200" w:lineRule="exact"/>
      </w:pPr>
    </w:p>
    <w:p w14:paraId="4742A1E7" w14:textId="77777777" w:rsidR="005A2BEE" w:rsidRDefault="005A2BEE">
      <w:pPr>
        <w:spacing w:line="200" w:lineRule="exact"/>
      </w:pPr>
    </w:p>
    <w:p w14:paraId="6249E83E" w14:textId="77777777" w:rsidR="005A2BEE" w:rsidRDefault="005A2BEE">
      <w:pPr>
        <w:spacing w:before="16" w:line="240" w:lineRule="exact"/>
        <w:rPr>
          <w:sz w:val="24"/>
          <w:szCs w:val="24"/>
        </w:rPr>
      </w:pPr>
    </w:p>
    <w:p w14:paraId="485F7DBF" w14:textId="77777777" w:rsidR="005A2BEE" w:rsidRDefault="006C0E71" w:rsidP="00CD710A">
      <w:pPr>
        <w:spacing w:before="15"/>
        <w:ind w:left="349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Supervisor</w:t>
      </w:r>
    </w:p>
    <w:p w14:paraId="1267DF75" w14:textId="77777777" w:rsidR="005A2BEE" w:rsidRDefault="006C0E71" w:rsidP="00CD710A">
      <w:pPr>
        <w:spacing w:before="13"/>
        <w:ind w:left="3118"/>
        <w:jc w:val="both"/>
        <w:rPr>
          <w:sz w:val="24"/>
          <w:szCs w:val="24"/>
        </w:rPr>
        <w:sectPr w:rsidR="005A2BEE">
          <w:pgSz w:w="11920" w:h="16840"/>
          <w:pgMar w:top="1560" w:right="1680" w:bottom="280" w:left="1680" w:header="720" w:footer="720" w:gutter="0"/>
          <w:cols w:space="720"/>
        </w:sectPr>
      </w:pPr>
      <w:r>
        <w:rPr>
          <w:w w:val="99"/>
          <w:sz w:val="24"/>
          <w:szCs w:val="24"/>
        </w:rPr>
        <w:t>Supervisor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</w:t>
      </w:r>
      <w:r>
        <w:rPr>
          <w:sz w:val="24"/>
          <w:szCs w:val="24"/>
        </w:rPr>
        <w:t xml:space="preserve">                            </w:t>
      </w:r>
    </w:p>
    <w:p w14:paraId="35F44187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lastRenderedPageBreak/>
        <w:t>Contents</w:t>
      </w:r>
    </w:p>
    <w:p w14:paraId="7682B075" w14:textId="77777777" w:rsidR="005A2BEE" w:rsidRDefault="005A2BEE">
      <w:pPr>
        <w:spacing w:before="10" w:line="180" w:lineRule="exact"/>
        <w:rPr>
          <w:sz w:val="18"/>
          <w:szCs w:val="18"/>
        </w:rPr>
      </w:pPr>
    </w:p>
    <w:p w14:paraId="0EB85F3C" w14:textId="77777777" w:rsidR="005A2BEE" w:rsidRDefault="005A2BEE">
      <w:pPr>
        <w:spacing w:line="200" w:lineRule="exact"/>
      </w:pPr>
    </w:p>
    <w:p w14:paraId="522A3578" w14:textId="77777777" w:rsidR="005A2BEE" w:rsidRDefault="005A2BEE">
      <w:pPr>
        <w:spacing w:line="200" w:lineRule="exact"/>
      </w:pPr>
    </w:p>
    <w:p w14:paraId="38523108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PROBLEM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STATEMENT</w:t>
      </w:r>
      <w:r>
        <w:rPr>
          <w:sz w:val="24"/>
          <w:szCs w:val="24"/>
        </w:rPr>
        <w:t xml:space="preserve">                                                                    </w:t>
      </w:r>
      <w:r w:rsidR="00CD710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14:paraId="442FE416" w14:textId="77777777" w:rsidR="005A2BEE" w:rsidRDefault="005A2BEE">
      <w:pPr>
        <w:spacing w:before="7" w:line="240" w:lineRule="exact"/>
        <w:rPr>
          <w:sz w:val="24"/>
          <w:szCs w:val="24"/>
        </w:rPr>
      </w:pPr>
    </w:p>
    <w:p w14:paraId="7C4DF435" w14:textId="77777777" w:rsidR="000303C4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           </w:t>
      </w:r>
    </w:p>
    <w:p w14:paraId="559E9BC0" w14:textId="77777777" w:rsidR="005A2BEE" w:rsidRDefault="006C0E71">
      <w:pPr>
        <w:ind w:left="378"/>
        <w:rPr>
          <w:w w:val="99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40C9F063" w14:textId="77777777" w:rsidR="00CD710A" w:rsidRDefault="00CD710A" w:rsidP="00CD710A">
      <w:pPr>
        <w:spacing w:before="15"/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>
        <w:rPr>
          <w:sz w:val="24"/>
          <w:szCs w:val="24"/>
        </w:rPr>
        <w:t xml:space="preserve">    </w:t>
      </w:r>
      <w:r w:rsidR="000303C4">
        <w:rPr>
          <w:w w:val="99"/>
          <w:sz w:val="24"/>
          <w:szCs w:val="24"/>
        </w:rPr>
        <w:t xml:space="preserve">REQUIREMENT ANALYSIS &amp; MODELING                                                                                </w:t>
      </w:r>
    </w:p>
    <w:p w14:paraId="1E17E56D" w14:textId="77777777" w:rsidR="00CD710A" w:rsidRDefault="00DA4D35" w:rsidP="00CD710A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 w:rsidR="00CD710A">
        <w:rPr>
          <w:w w:val="99"/>
          <w:sz w:val="24"/>
          <w:szCs w:val="24"/>
        </w:rPr>
        <w:t>.1</w:t>
      </w:r>
      <w:r w:rsidR="00CD710A">
        <w:rPr>
          <w:sz w:val="24"/>
          <w:szCs w:val="24"/>
        </w:rPr>
        <w:t xml:space="preserve">    </w:t>
      </w:r>
      <w:r w:rsidR="00CD710A">
        <w:rPr>
          <w:w w:val="99"/>
          <w:sz w:val="24"/>
          <w:szCs w:val="24"/>
        </w:rPr>
        <w:t>DFD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  </w:t>
      </w:r>
    </w:p>
    <w:p w14:paraId="15C949D0" w14:textId="77777777" w:rsidR="00CD710A" w:rsidRDefault="00DA4D35" w:rsidP="00CD710A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 w:rsidR="00CD710A">
        <w:rPr>
          <w:w w:val="99"/>
          <w:sz w:val="24"/>
          <w:szCs w:val="24"/>
        </w:rPr>
        <w:t>.1.1</w:t>
      </w:r>
      <w:r w:rsidR="00CD710A">
        <w:rPr>
          <w:sz w:val="24"/>
          <w:szCs w:val="24"/>
        </w:rPr>
        <w:t xml:space="preserve">    </w:t>
      </w:r>
      <w:r w:rsidR="00CD710A">
        <w:rPr>
          <w:w w:val="99"/>
          <w:sz w:val="24"/>
          <w:szCs w:val="24"/>
        </w:rPr>
        <w:t>Context</w:t>
      </w:r>
      <w:r w:rsidR="00CD710A">
        <w:rPr>
          <w:sz w:val="24"/>
          <w:szCs w:val="24"/>
        </w:rPr>
        <w:t xml:space="preserve"> </w:t>
      </w:r>
      <w:r w:rsidR="00CD710A">
        <w:rPr>
          <w:w w:val="99"/>
          <w:sz w:val="24"/>
          <w:szCs w:val="24"/>
        </w:rPr>
        <w:t>Level</w:t>
      </w:r>
      <w:r w:rsidR="00CD710A">
        <w:rPr>
          <w:sz w:val="24"/>
          <w:szCs w:val="24"/>
        </w:rPr>
        <w:t xml:space="preserve"> </w:t>
      </w:r>
      <w:r w:rsidR="00CD710A">
        <w:rPr>
          <w:w w:val="99"/>
          <w:sz w:val="24"/>
          <w:szCs w:val="24"/>
        </w:rPr>
        <w:t>DFD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  </w:t>
      </w:r>
    </w:p>
    <w:p w14:paraId="6621616A" w14:textId="77777777" w:rsidR="00CD710A" w:rsidRDefault="00DA4D35" w:rsidP="00CD710A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 w:rsidR="00CD710A">
        <w:rPr>
          <w:w w:val="99"/>
          <w:sz w:val="24"/>
          <w:szCs w:val="24"/>
        </w:rPr>
        <w:t>.1.2</w:t>
      </w:r>
      <w:r w:rsidR="00CD710A">
        <w:rPr>
          <w:sz w:val="24"/>
          <w:szCs w:val="24"/>
        </w:rPr>
        <w:t xml:space="preserve">    </w:t>
      </w:r>
      <w:r w:rsidR="00CD710A">
        <w:rPr>
          <w:w w:val="99"/>
          <w:sz w:val="24"/>
          <w:szCs w:val="24"/>
        </w:rPr>
        <w:t>Level</w:t>
      </w:r>
      <w:r w:rsidR="00CD710A">
        <w:rPr>
          <w:sz w:val="24"/>
          <w:szCs w:val="24"/>
        </w:rPr>
        <w:t xml:space="preserve"> </w:t>
      </w:r>
      <w:r w:rsidR="00CD710A">
        <w:rPr>
          <w:w w:val="99"/>
          <w:sz w:val="24"/>
          <w:szCs w:val="24"/>
        </w:rPr>
        <w:t>1</w:t>
      </w:r>
      <w:r w:rsidR="00CD710A">
        <w:rPr>
          <w:sz w:val="24"/>
          <w:szCs w:val="24"/>
        </w:rPr>
        <w:t xml:space="preserve"> </w:t>
      </w:r>
      <w:r w:rsidR="00CD710A">
        <w:rPr>
          <w:w w:val="99"/>
          <w:sz w:val="24"/>
          <w:szCs w:val="24"/>
        </w:rPr>
        <w:t>DFD</w:t>
      </w:r>
      <w:r w:rsidR="00CD710A">
        <w:rPr>
          <w:sz w:val="24"/>
          <w:szCs w:val="24"/>
        </w:rPr>
        <w:t xml:space="preserve">  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  </w:t>
      </w:r>
    </w:p>
    <w:p w14:paraId="29A309D5" w14:textId="77777777" w:rsidR="000303C4" w:rsidRDefault="000303C4" w:rsidP="00CD710A">
      <w:pPr>
        <w:spacing w:before="13"/>
        <w:ind w:left="1267"/>
        <w:rPr>
          <w:sz w:val="24"/>
          <w:szCs w:val="24"/>
        </w:rPr>
      </w:pPr>
      <w:r>
        <w:rPr>
          <w:sz w:val="24"/>
          <w:szCs w:val="24"/>
        </w:rPr>
        <w:t xml:space="preserve">3.1.3    Level 2 DFD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6EBD008D" w14:textId="77777777" w:rsidR="00CD710A" w:rsidRDefault="00DA4D35" w:rsidP="00CD710A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3</w:t>
      </w:r>
      <w:r w:rsidR="00CD710A">
        <w:rPr>
          <w:w w:val="99"/>
          <w:sz w:val="24"/>
          <w:szCs w:val="24"/>
        </w:rPr>
        <w:t>.2</w:t>
      </w:r>
      <w:r w:rsidR="00CD710A">
        <w:rPr>
          <w:sz w:val="24"/>
          <w:szCs w:val="24"/>
        </w:rPr>
        <w:t xml:space="preserve">    </w:t>
      </w:r>
      <w:r w:rsidR="00CD710A">
        <w:rPr>
          <w:w w:val="99"/>
          <w:sz w:val="24"/>
          <w:szCs w:val="24"/>
        </w:rPr>
        <w:t>Data</w:t>
      </w:r>
      <w:r w:rsidR="00CD710A">
        <w:rPr>
          <w:sz w:val="24"/>
          <w:szCs w:val="24"/>
        </w:rPr>
        <w:t xml:space="preserve"> </w:t>
      </w:r>
      <w:r w:rsidR="00CD710A">
        <w:rPr>
          <w:w w:val="99"/>
          <w:sz w:val="24"/>
          <w:szCs w:val="24"/>
        </w:rPr>
        <w:t>Dictionary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</w:t>
      </w:r>
      <w:r w:rsidR="00CD710A">
        <w:rPr>
          <w:w w:val="99"/>
          <w:sz w:val="24"/>
          <w:szCs w:val="24"/>
        </w:rPr>
        <w:t>.</w:t>
      </w:r>
      <w:r w:rsidR="00CD710A">
        <w:rPr>
          <w:sz w:val="24"/>
          <w:szCs w:val="24"/>
        </w:rPr>
        <w:t xml:space="preserve">    </w:t>
      </w:r>
    </w:p>
    <w:p w14:paraId="63CB08B2" w14:textId="77777777" w:rsidR="00CD710A" w:rsidRDefault="00DA4D35" w:rsidP="000303C4">
      <w:pPr>
        <w:spacing w:before="13"/>
        <w:ind w:left="1350" w:hanging="63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3</w:t>
      </w:r>
      <w:r w:rsidR="00CD710A">
        <w:rPr>
          <w:w w:val="99"/>
          <w:sz w:val="24"/>
          <w:szCs w:val="24"/>
        </w:rPr>
        <w:t xml:space="preserve">.3 </w:t>
      </w:r>
      <w:r w:rsidR="000303C4">
        <w:rPr>
          <w:w w:val="99"/>
          <w:sz w:val="24"/>
          <w:szCs w:val="24"/>
        </w:rPr>
        <w:t xml:space="preserve">   </w:t>
      </w:r>
      <w:r w:rsidR="00CD710A">
        <w:rPr>
          <w:w w:val="99"/>
          <w:sz w:val="24"/>
          <w:szCs w:val="24"/>
        </w:rPr>
        <w:t>Use Case Diagram</w:t>
      </w:r>
      <w:r w:rsidR="00CD710A">
        <w:rPr>
          <w:w w:val="99"/>
          <w:sz w:val="24"/>
          <w:szCs w:val="24"/>
        </w:rPr>
        <w:tab/>
      </w:r>
      <w:r w:rsidR="00CD710A">
        <w:rPr>
          <w:w w:val="99"/>
          <w:sz w:val="24"/>
          <w:szCs w:val="24"/>
        </w:rPr>
        <w:tab/>
      </w:r>
    </w:p>
    <w:p w14:paraId="7F198F05" w14:textId="77777777" w:rsidR="00DA4D35" w:rsidRDefault="00DA4D35" w:rsidP="00CD710A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3</w:t>
      </w:r>
      <w:r w:rsidR="00CD710A">
        <w:rPr>
          <w:w w:val="99"/>
          <w:sz w:val="24"/>
          <w:szCs w:val="24"/>
        </w:rPr>
        <w:t xml:space="preserve">.4 </w:t>
      </w:r>
      <w:r w:rsidR="000303C4">
        <w:rPr>
          <w:w w:val="99"/>
          <w:sz w:val="24"/>
          <w:szCs w:val="24"/>
        </w:rPr>
        <w:t xml:space="preserve">   </w:t>
      </w:r>
      <w:r w:rsidR="00CD710A">
        <w:rPr>
          <w:w w:val="99"/>
          <w:sz w:val="24"/>
          <w:szCs w:val="24"/>
        </w:rPr>
        <w:t>Sequence Diagram</w:t>
      </w:r>
      <w:r w:rsidR="00CD710A">
        <w:rPr>
          <w:w w:val="99"/>
          <w:sz w:val="24"/>
          <w:szCs w:val="24"/>
        </w:rPr>
        <w:tab/>
      </w:r>
    </w:p>
    <w:p w14:paraId="1290A469" w14:textId="77777777" w:rsidR="00CD710A" w:rsidRDefault="00CD710A" w:rsidP="00CD710A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ab/>
      </w:r>
      <w:r>
        <w:rPr>
          <w:w w:val="99"/>
          <w:sz w:val="24"/>
          <w:szCs w:val="24"/>
        </w:rPr>
        <w:tab/>
      </w:r>
      <w:r>
        <w:rPr>
          <w:w w:val="99"/>
          <w:sz w:val="24"/>
          <w:szCs w:val="24"/>
        </w:rPr>
        <w:tab/>
      </w:r>
      <w:r>
        <w:rPr>
          <w:w w:val="99"/>
          <w:sz w:val="24"/>
          <w:szCs w:val="24"/>
        </w:rPr>
        <w:tab/>
      </w:r>
    </w:p>
    <w:p w14:paraId="520011B5" w14:textId="77777777" w:rsidR="005A2BEE" w:rsidRDefault="00DA4D35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REQUIREMENT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SPECIFICATION</w:t>
      </w:r>
      <w:r>
        <w:rPr>
          <w:sz w:val="24"/>
          <w:szCs w:val="24"/>
        </w:rPr>
        <w:t xml:space="preserve"> </w:t>
      </w:r>
      <w:r w:rsidR="00CD710A">
        <w:rPr>
          <w:sz w:val="24"/>
          <w:szCs w:val="24"/>
        </w:rPr>
        <w:t>(SRS)</w:t>
      </w:r>
      <w:r w:rsidR="006C0E71">
        <w:rPr>
          <w:sz w:val="24"/>
          <w:szCs w:val="24"/>
        </w:rPr>
        <w:t xml:space="preserve">                </w:t>
      </w:r>
      <w:r w:rsidR="00CD710A">
        <w:rPr>
          <w:sz w:val="24"/>
          <w:szCs w:val="24"/>
        </w:rPr>
        <w:t xml:space="preserve">      </w:t>
      </w:r>
      <w:r w:rsidR="006C0E71">
        <w:rPr>
          <w:sz w:val="24"/>
          <w:szCs w:val="24"/>
        </w:rPr>
        <w:t xml:space="preserve">   </w:t>
      </w:r>
    </w:p>
    <w:p w14:paraId="67B4241E" w14:textId="77777777" w:rsidR="005A2BEE" w:rsidRDefault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.1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Overall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Description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 </w:t>
      </w:r>
    </w:p>
    <w:p w14:paraId="04DA8B2A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.1.1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Product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Functions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 </w:t>
      </w:r>
    </w:p>
    <w:p w14:paraId="4F196BD3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.1.2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User</w:t>
      </w:r>
      <w:r w:rsidR="006C0E71">
        <w:rPr>
          <w:sz w:val="24"/>
          <w:szCs w:val="24"/>
        </w:rPr>
        <w:t xml:space="preserve"> </w:t>
      </w:r>
      <w:r w:rsidR="00CD710A">
        <w:rPr>
          <w:w w:val="99"/>
          <w:sz w:val="24"/>
          <w:szCs w:val="24"/>
        </w:rPr>
        <w:t>Characteristics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</w:t>
      </w:r>
    </w:p>
    <w:p w14:paraId="1D4A65E1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.1.3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General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Constraints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 </w:t>
      </w:r>
    </w:p>
    <w:p w14:paraId="4A33359D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.1.4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Assumptions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and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Dependencies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 </w:t>
      </w:r>
    </w:p>
    <w:p w14:paraId="299CAFD0" w14:textId="77777777" w:rsidR="005A2BEE" w:rsidRDefault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.2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External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Interface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Requirements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 </w:t>
      </w:r>
    </w:p>
    <w:p w14:paraId="7B1187FD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.2.1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User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Interface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</w:t>
      </w:r>
    </w:p>
    <w:p w14:paraId="6A9AF569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.2.2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Hardware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Interface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 </w:t>
      </w:r>
    </w:p>
    <w:p w14:paraId="55C5AAC3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.2.3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Software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Interface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1B34F114" w14:textId="77777777" w:rsidR="005A2BEE" w:rsidRDefault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.3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Functional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requirements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591157DE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.3.1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FR1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Login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0964C40E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.3.2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FR2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Registration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Form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79C20FD8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.3.3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FRn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XXX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</w:p>
    <w:p w14:paraId="24E6CB9B" w14:textId="77777777" w:rsidR="005A2BEE" w:rsidRDefault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.4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Performance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Requirements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</w:p>
    <w:p w14:paraId="451DAFC8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.4.1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Performance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1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1EED6785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.4.2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Performance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2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14A92752" w14:textId="77777777" w:rsidR="005A2BEE" w:rsidRDefault="00DA4D35">
      <w:pPr>
        <w:spacing w:before="13"/>
        <w:ind w:left="126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.4.3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Performance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Requirement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3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38562BA3" w14:textId="77777777" w:rsidR="005A2BEE" w:rsidRDefault="00DA4D35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4</w:t>
      </w:r>
      <w:r w:rsidR="006C0E71">
        <w:rPr>
          <w:w w:val="99"/>
          <w:sz w:val="24"/>
          <w:szCs w:val="24"/>
        </w:rPr>
        <w:t>.5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Design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Constraints</w:t>
      </w:r>
      <w:r w:rsidR="006C0E71">
        <w:rPr>
          <w:sz w:val="24"/>
          <w:szCs w:val="24"/>
        </w:rPr>
        <w:t xml:space="preserve"> 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5CD4E48E" w14:textId="77777777" w:rsidR="005A2BEE" w:rsidRDefault="005A2BEE">
      <w:pPr>
        <w:spacing w:before="7" w:line="240" w:lineRule="exact"/>
        <w:rPr>
          <w:sz w:val="24"/>
          <w:szCs w:val="24"/>
        </w:rPr>
      </w:pPr>
    </w:p>
    <w:p w14:paraId="6E50FB57" w14:textId="77777777" w:rsidR="005A2BEE" w:rsidRDefault="00DA4D35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5</w:t>
      </w:r>
      <w:r w:rsidR="006C0E71"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ESTIMATIONS</w:t>
      </w:r>
      <w:r>
        <w:rPr>
          <w:sz w:val="24"/>
          <w:szCs w:val="24"/>
        </w:rPr>
        <w:t xml:space="preserve"> </w:t>
      </w:r>
      <w:r w:rsidR="006C0E71">
        <w:rPr>
          <w:sz w:val="24"/>
          <w:szCs w:val="24"/>
        </w:rPr>
        <w:t xml:space="preserve">                                                                                               </w:t>
      </w:r>
    </w:p>
    <w:p w14:paraId="33C73E0E" w14:textId="77777777" w:rsidR="005A2BEE" w:rsidRDefault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5</w:t>
      </w:r>
      <w:r w:rsidR="006C0E71">
        <w:rPr>
          <w:w w:val="99"/>
          <w:sz w:val="24"/>
          <w:szCs w:val="24"/>
        </w:rPr>
        <w:t>.1</w:t>
      </w:r>
      <w:r w:rsidR="006C0E71">
        <w:rPr>
          <w:sz w:val="24"/>
          <w:szCs w:val="24"/>
        </w:rPr>
        <w:t xml:space="preserve">    </w:t>
      </w:r>
      <w:r w:rsidR="006C0E71">
        <w:rPr>
          <w:w w:val="99"/>
          <w:sz w:val="24"/>
          <w:szCs w:val="24"/>
        </w:rPr>
        <w:t>Function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Points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</w:t>
      </w:r>
    </w:p>
    <w:p w14:paraId="7DA465E4" w14:textId="77777777" w:rsidR="005A2BEE" w:rsidRDefault="00DA4D35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5</w:t>
      </w:r>
      <w:r w:rsidR="006C0E71">
        <w:rPr>
          <w:w w:val="99"/>
          <w:sz w:val="24"/>
          <w:szCs w:val="24"/>
        </w:rPr>
        <w:t>.2</w:t>
      </w:r>
      <w:r w:rsidR="006C0E71"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Effort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26E5CE9F" w14:textId="77777777" w:rsidR="00DA4D35" w:rsidRDefault="00DA4D35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5.3    Cost 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</w:t>
      </w:r>
    </w:p>
    <w:p w14:paraId="593467BA" w14:textId="77777777" w:rsidR="005A2BEE" w:rsidRDefault="005A2BEE">
      <w:pPr>
        <w:spacing w:before="7" w:line="240" w:lineRule="exact"/>
        <w:rPr>
          <w:sz w:val="24"/>
          <w:szCs w:val="24"/>
        </w:rPr>
      </w:pPr>
    </w:p>
    <w:p w14:paraId="4A7C2CBA" w14:textId="77777777" w:rsidR="008E1D21" w:rsidRDefault="00DA4D35">
      <w:pPr>
        <w:ind w:left="378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6</w:t>
      </w:r>
      <w:r w:rsidR="006C0E71"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SCHEDULING</w:t>
      </w:r>
      <w:r>
        <w:rPr>
          <w:sz w:val="24"/>
          <w:szCs w:val="24"/>
        </w:rPr>
        <w:t xml:space="preserve"> </w:t>
      </w:r>
      <w:r w:rsidR="006C0E71">
        <w:rPr>
          <w:sz w:val="24"/>
          <w:szCs w:val="24"/>
        </w:rPr>
        <w:t xml:space="preserve">                                                                                                 </w:t>
      </w:r>
      <w:r w:rsidR="00CD710A">
        <w:rPr>
          <w:w w:val="99"/>
          <w:sz w:val="24"/>
          <w:szCs w:val="24"/>
        </w:rPr>
        <w:t xml:space="preserve">     </w:t>
      </w:r>
    </w:p>
    <w:p w14:paraId="18CCB377" w14:textId="77777777" w:rsidR="00CD710A" w:rsidRDefault="008E1D21">
      <w:pPr>
        <w:ind w:left="378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     </w:t>
      </w:r>
      <w:r w:rsidR="00DA4D35">
        <w:rPr>
          <w:w w:val="99"/>
          <w:sz w:val="24"/>
          <w:szCs w:val="24"/>
        </w:rPr>
        <w:t xml:space="preserve"> 6</w:t>
      </w:r>
      <w:r w:rsidR="00CD710A">
        <w:rPr>
          <w:w w:val="99"/>
          <w:sz w:val="24"/>
          <w:szCs w:val="24"/>
        </w:rPr>
        <w:t xml:space="preserve">.1 </w:t>
      </w:r>
      <w:r>
        <w:rPr>
          <w:w w:val="99"/>
          <w:sz w:val="24"/>
          <w:szCs w:val="24"/>
        </w:rPr>
        <w:t xml:space="preserve">   </w:t>
      </w:r>
      <w:r w:rsidR="00CD710A">
        <w:rPr>
          <w:w w:val="99"/>
          <w:sz w:val="24"/>
          <w:szCs w:val="24"/>
        </w:rPr>
        <w:t>Timeline Chart</w:t>
      </w:r>
    </w:p>
    <w:p w14:paraId="000D922F" w14:textId="77777777" w:rsidR="00DA4D35" w:rsidRDefault="00DA4D35">
      <w:pPr>
        <w:ind w:left="378"/>
        <w:rPr>
          <w:sz w:val="24"/>
          <w:szCs w:val="24"/>
        </w:rPr>
      </w:pPr>
    </w:p>
    <w:p w14:paraId="23ADC029" w14:textId="77777777" w:rsidR="005A2BEE" w:rsidRDefault="00DA4D35" w:rsidP="00CD710A">
      <w:pPr>
        <w:ind w:left="378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7</w:t>
      </w:r>
      <w:r w:rsidR="006C0E71"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RISK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MANAGEMENT</w:t>
      </w:r>
      <w:r>
        <w:rPr>
          <w:sz w:val="24"/>
          <w:szCs w:val="24"/>
        </w:rPr>
        <w:t xml:space="preserve">                                                                                    </w:t>
      </w:r>
    </w:p>
    <w:p w14:paraId="5BB1A961" w14:textId="77777777" w:rsidR="00CD710A" w:rsidRDefault="00DA4D35" w:rsidP="00CD710A">
      <w:pPr>
        <w:ind w:left="378"/>
        <w:rPr>
          <w:sz w:val="19"/>
          <w:szCs w:val="19"/>
        </w:rPr>
      </w:pPr>
      <w:r>
        <w:rPr>
          <w:w w:val="99"/>
          <w:sz w:val="24"/>
          <w:szCs w:val="24"/>
        </w:rPr>
        <w:t xml:space="preserve">      7</w:t>
      </w:r>
      <w:r w:rsidR="00CD710A">
        <w:rPr>
          <w:w w:val="99"/>
          <w:sz w:val="24"/>
          <w:szCs w:val="24"/>
        </w:rPr>
        <w:t xml:space="preserve">.1 Risk Table </w:t>
      </w:r>
    </w:p>
    <w:p w14:paraId="49BBD677" w14:textId="77777777" w:rsidR="005A2BEE" w:rsidRDefault="005A2BEE">
      <w:pPr>
        <w:spacing w:line="200" w:lineRule="exact"/>
      </w:pPr>
    </w:p>
    <w:p w14:paraId="461F601B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8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3CB6D396" w14:textId="77777777" w:rsidR="00DA4D35" w:rsidRDefault="006C0E71" w:rsidP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lastRenderedPageBreak/>
        <w:t>8.1</w:t>
      </w:r>
      <w:r>
        <w:rPr>
          <w:sz w:val="24"/>
          <w:szCs w:val="24"/>
        </w:rPr>
        <w:t xml:space="preserve">    </w:t>
      </w:r>
      <w:r w:rsidR="00DA4D35">
        <w:rPr>
          <w:w w:val="99"/>
          <w:sz w:val="24"/>
          <w:szCs w:val="24"/>
        </w:rPr>
        <w:t>Structural</w:t>
      </w:r>
      <w:r w:rsidR="00DA4D35">
        <w:rPr>
          <w:sz w:val="24"/>
          <w:szCs w:val="24"/>
        </w:rPr>
        <w:t xml:space="preserve"> </w:t>
      </w:r>
      <w:r w:rsidR="00790C30">
        <w:rPr>
          <w:w w:val="99"/>
          <w:sz w:val="24"/>
          <w:szCs w:val="24"/>
        </w:rPr>
        <w:t>Chart</w:t>
      </w:r>
      <w:r w:rsidR="00DA4D35">
        <w:rPr>
          <w:sz w:val="24"/>
          <w:szCs w:val="24"/>
        </w:rPr>
        <w:t xml:space="preserve">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…</w:t>
      </w:r>
    </w:p>
    <w:p w14:paraId="4CDFEAEC" w14:textId="77777777" w:rsidR="005A2BEE" w:rsidRDefault="006C0E71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8.2</w:t>
      </w:r>
      <w:r>
        <w:rPr>
          <w:sz w:val="24"/>
          <w:szCs w:val="24"/>
        </w:rPr>
        <w:t xml:space="preserve">    </w:t>
      </w:r>
      <w:r w:rsidR="00790C30">
        <w:rPr>
          <w:w w:val="99"/>
          <w:sz w:val="24"/>
          <w:szCs w:val="24"/>
        </w:rPr>
        <w:t>Pseudo Code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364D85">
        <w:rPr>
          <w:sz w:val="24"/>
          <w:szCs w:val="24"/>
        </w:rPr>
        <w:t>…</w:t>
      </w:r>
    </w:p>
    <w:p w14:paraId="454439E0" w14:textId="77777777" w:rsidR="005A2BEE" w:rsidRDefault="005A2BEE">
      <w:pPr>
        <w:spacing w:before="7" w:line="240" w:lineRule="exact"/>
        <w:rPr>
          <w:sz w:val="24"/>
          <w:szCs w:val="24"/>
        </w:rPr>
      </w:pPr>
    </w:p>
    <w:p w14:paraId="656D0D8E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9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CODING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</w:p>
    <w:p w14:paraId="23ADEFDB" w14:textId="77777777" w:rsidR="005A2BEE" w:rsidRDefault="006C0E71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9.1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Snippet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(write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module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name)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</w:t>
      </w:r>
    </w:p>
    <w:p w14:paraId="62D77448" w14:textId="77777777" w:rsidR="005A2BEE" w:rsidRDefault="006C0E71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9.2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Snippet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(write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module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name)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</w:t>
      </w:r>
    </w:p>
    <w:p w14:paraId="7E94D22F" w14:textId="77777777" w:rsidR="005A2BEE" w:rsidRDefault="005A2BEE">
      <w:pPr>
        <w:spacing w:before="7" w:line="240" w:lineRule="exact"/>
        <w:rPr>
          <w:sz w:val="24"/>
          <w:szCs w:val="24"/>
        </w:rPr>
      </w:pPr>
    </w:p>
    <w:p w14:paraId="2E5041B9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                                                                                                  </w:t>
      </w:r>
    </w:p>
    <w:p w14:paraId="57F6185E" w14:textId="77777777" w:rsidR="005A2BEE" w:rsidRDefault="006C0E71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10.1</w:t>
      </w:r>
      <w:r w:rsidR="00FF4CAA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</w:t>
      </w:r>
      <w:r w:rsidR="008E1D21">
        <w:rPr>
          <w:w w:val="99"/>
          <w:sz w:val="24"/>
          <w:szCs w:val="24"/>
        </w:rPr>
        <w:t xml:space="preserve"> Case Design</w:t>
      </w:r>
      <w:r w:rsidR="00CD710A">
        <w:rPr>
          <w:w w:val="99"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 w:rsidR="008E1D21">
        <w:rPr>
          <w:sz w:val="24"/>
          <w:szCs w:val="24"/>
        </w:rPr>
        <w:t xml:space="preserve"> </w:t>
      </w:r>
    </w:p>
    <w:p w14:paraId="1711B6E7" w14:textId="77777777" w:rsidR="008E1D21" w:rsidRDefault="008E1D21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10.2 Flow Graph                     </w:t>
      </w:r>
      <w:r>
        <w:rPr>
          <w:w w:val="99"/>
          <w:sz w:val="24"/>
          <w:szCs w:val="24"/>
        </w:rPr>
        <w:tab/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w w:val="99"/>
          <w:sz w:val="24"/>
          <w:szCs w:val="24"/>
        </w:rPr>
        <w:tab/>
      </w:r>
    </w:p>
    <w:p w14:paraId="1DA26CD9" w14:textId="77777777" w:rsidR="00DA4D35" w:rsidRDefault="00FF4CAA">
      <w:pPr>
        <w:spacing w:before="13"/>
        <w:ind w:left="72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10.3 </w:t>
      </w:r>
      <w:r w:rsidR="00DA4D35">
        <w:rPr>
          <w:w w:val="99"/>
          <w:sz w:val="24"/>
          <w:szCs w:val="24"/>
        </w:rPr>
        <w:t>Basis Path Set 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 </w:t>
      </w:r>
      <w:r w:rsidR="00DA4D35">
        <w:rPr>
          <w:w w:val="99"/>
          <w:sz w:val="24"/>
          <w:szCs w:val="24"/>
        </w:rPr>
        <w:t>.</w:t>
      </w:r>
      <w:r w:rsidR="00DA4D35">
        <w:rPr>
          <w:sz w:val="24"/>
          <w:szCs w:val="24"/>
        </w:rPr>
        <w:t xml:space="preserve"> </w:t>
      </w:r>
    </w:p>
    <w:p w14:paraId="7B368BC2" w14:textId="77777777" w:rsidR="005A2BEE" w:rsidRDefault="00DA4D35">
      <w:pPr>
        <w:spacing w:before="13"/>
        <w:ind w:left="729"/>
        <w:rPr>
          <w:sz w:val="24"/>
          <w:szCs w:val="24"/>
        </w:rPr>
      </w:pPr>
      <w:r>
        <w:rPr>
          <w:w w:val="99"/>
          <w:sz w:val="24"/>
          <w:szCs w:val="24"/>
        </w:rPr>
        <w:t>10.4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Cyclomatic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Complexity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</w:t>
      </w:r>
      <w:r w:rsidR="006C0E71">
        <w:rPr>
          <w:w w:val="99"/>
          <w:sz w:val="24"/>
          <w:szCs w:val="24"/>
        </w:rPr>
        <w:t>.</w:t>
      </w:r>
      <w:r w:rsidR="006C0E71">
        <w:rPr>
          <w:sz w:val="24"/>
          <w:szCs w:val="24"/>
        </w:rPr>
        <w:t xml:space="preserve">    </w:t>
      </w:r>
    </w:p>
    <w:p w14:paraId="769C83E4" w14:textId="77777777" w:rsidR="005A2BEE" w:rsidRDefault="005A2BEE">
      <w:pPr>
        <w:spacing w:before="7" w:line="240" w:lineRule="exact"/>
        <w:rPr>
          <w:sz w:val="24"/>
          <w:szCs w:val="24"/>
        </w:rPr>
      </w:pPr>
    </w:p>
    <w:p w14:paraId="6D7CA9C0" w14:textId="77777777" w:rsidR="005A2BEE" w:rsidRDefault="006C0E71">
      <w:pPr>
        <w:ind w:left="378"/>
        <w:rPr>
          <w:sz w:val="24"/>
          <w:szCs w:val="24"/>
        </w:rPr>
        <w:sectPr w:rsidR="005A2BEE" w:rsidSect="00E03201">
          <w:footerReference w:type="default" r:id="rId9"/>
          <w:pgSz w:w="11920" w:h="16840"/>
          <w:pgMar w:top="1440" w:right="1440" w:bottom="1440" w:left="1440" w:header="0" w:footer="0" w:gutter="0"/>
          <w:cols w:space="720"/>
          <w:docGrid w:linePitch="272"/>
        </w:sectPr>
      </w:pPr>
      <w:r>
        <w:rPr>
          <w:w w:val="99"/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References</w:t>
      </w:r>
      <w:r>
        <w:rPr>
          <w:sz w:val="24"/>
          <w:szCs w:val="24"/>
        </w:rPr>
        <w:t xml:space="preserve">                                                                                                  </w:t>
      </w:r>
    </w:p>
    <w:p w14:paraId="6289288E" w14:textId="77777777" w:rsidR="005A2BEE" w:rsidRDefault="005A2BEE">
      <w:pPr>
        <w:spacing w:before="10" w:line="180" w:lineRule="exact"/>
        <w:rPr>
          <w:sz w:val="19"/>
          <w:szCs w:val="19"/>
        </w:rPr>
      </w:pPr>
    </w:p>
    <w:p w14:paraId="42E5A887" w14:textId="77777777" w:rsidR="005A2BEE" w:rsidRDefault="005A2BEE">
      <w:pPr>
        <w:spacing w:line="200" w:lineRule="exact"/>
      </w:pPr>
    </w:p>
    <w:p w14:paraId="7F7F0DD1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1</w:t>
      </w:r>
    </w:p>
    <w:p w14:paraId="484215C5" w14:textId="77777777" w:rsidR="005A2BEE" w:rsidRPr="00E03201" w:rsidRDefault="005A2BEE">
      <w:pPr>
        <w:spacing w:line="200" w:lineRule="exact"/>
        <w:rPr>
          <w:b/>
        </w:rPr>
      </w:pPr>
    </w:p>
    <w:p w14:paraId="2A49F05F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71974320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PROBLEM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STATEMENT</w:t>
      </w:r>
    </w:p>
    <w:p w14:paraId="52F721ED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6DDD7250" w14:textId="77777777" w:rsidR="005A2BEE" w:rsidRDefault="005A2BEE">
      <w:pPr>
        <w:spacing w:line="200" w:lineRule="exact"/>
      </w:pPr>
    </w:p>
    <w:p w14:paraId="63775282" w14:textId="77777777" w:rsidR="005A2BEE" w:rsidRDefault="005A2BEE">
      <w:pPr>
        <w:spacing w:line="200" w:lineRule="exact"/>
      </w:pPr>
    </w:p>
    <w:p w14:paraId="73A53158" w14:textId="77777777" w:rsidR="005A2BEE" w:rsidRDefault="005A2BEE">
      <w:pPr>
        <w:spacing w:line="200" w:lineRule="exact"/>
      </w:pPr>
    </w:p>
    <w:p w14:paraId="2363014B" w14:textId="77777777" w:rsidR="005A2BEE" w:rsidRDefault="006C0E71">
      <w:pPr>
        <w:ind w:left="378"/>
        <w:rPr>
          <w:sz w:val="24"/>
          <w:szCs w:val="24"/>
        </w:rPr>
        <w:sectPr w:rsidR="005A2BEE">
          <w:footerReference w:type="default" r:id="rId10"/>
          <w:pgSz w:w="11920" w:h="16840"/>
          <w:pgMar w:top="1560" w:right="1680" w:bottom="280" w:left="1680" w:header="0" w:footer="1848" w:gutter="0"/>
          <w:pgNumType w:start="5"/>
          <w:cols w:space="720"/>
        </w:sectPr>
      </w:pPr>
      <w:r>
        <w:rPr>
          <w:w w:val="99"/>
          <w:sz w:val="24"/>
          <w:szCs w:val="24"/>
        </w:rPr>
        <w:t>Statement</w:t>
      </w:r>
    </w:p>
    <w:p w14:paraId="28356BB2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lastRenderedPageBreak/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2</w:t>
      </w:r>
    </w:p>
    <w:p w14:paraId="24715027" w14:textId="77777777" w:rsidR="005A2BEE" w:rsidRPr="00E03201" w:rsidRDefault="005A2BEE">
      <w:pPr>
        <w:spacing w:line="200" w:lineRule="exact"/>
        <w:rPr>
          <w:b/>
        </w:rPr>
      </w:pPr>
    </w:p>
    <w:p w14:paraId="2A1C9C65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26A89952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PROCESS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MODEL</w:t>
      </w:r>
    </w:p>
    <w:p w14:paraId="2D0EB555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284F4FDA" w14:textId="77777777" w:rsidR="005A2BEE" w:rsidRDefault="005A2BEE">
      <w:pPr>
        <w:spacing w:line="200" w:lineRule="exact"/>
      </w:pPr>
    </w:p>
    <w:p w14:paraId="05B72D19" w14:textId="77777777" w:rsidR="005A2BEE" w:rsidRDefault="005A2BEE">
      <w:pPr>
        <w:spacing w:line="200" w:lineRule="exact"/>
      </w:pPr>
    </w:p>
    <w:p w14:paraId="5F49D5D2" w14:textId="77777777" w:rsidR="005A2BEE" w:rsidRDefault="005A2BEE">
      <w:pPr>
        <w:spacing w:line="200" w:lineRule="exact"/>
      </w:pPr>
    </w:p>
    <w:p w14:paraId="2E9CCCE8" w14:textId="77777777" w:rsidR="00FF4CAA" w:rsidRDefault="006C0E71" w:rsidP="00FF4CAA">
      <w:pPr>
        <w:spacing w:line="251" w:lineRule="auto"/>
        <w:ind w:left="729" w:right="2062" w:hanging="351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(describe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diagram) 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using.</w:t>
      </w:r>
    </w:p>
    <w:p w14:paraId="506D9E2C" w14:textId="77777777" w:rsidR="00FF4CAA" w:rsidRDefault="00FF4CAA">
      <w:p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br w:type="page"/>
      </w:r>
    </w:p>
    <w:p w14:paraId="1859D92D" w14:textId="77777777" w:rsidR="00FF4CAA" w:rsidRPr="00E03201" w:rsidRDefault="00FF4CAA" w:rsidP="00FF4CAA">
      <w:pPr>
        <w:spacing w:line="251" w:lineRule="auto"/>
        <w:ind w:left="729" w:right="2062" w:hanging="351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lastRenderedPageBreak/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3</w:t>
      </w:r>
    </w:p>
    <w:p w14:paraId="49ED48FF" w14:textId="77777777" w:rsidR="00FF4CAA" w:rsidRPr="00E03201" w:rsidRDefault="00FF4CAA" w:rsidP="00FF4CAA">
      <w:pPr>
        <w:spacing w:line="200" w:lineRule="exact"/>
        <w:rPr>
          <w:b/>
        </w:rPr>
      </w:pPr>
    </w:p>
    <w:p w14:paraId="2F163A93" w14:textId="77777777" w:rsidR="00FF4CAA" w:rsidRPr="00E03201" w:rsidRDefault="00FF4CAA" w:rsidP="00FF4CAA">
      <w:pPr>
        <w:spacing w:before="13" w:line="220" w:lineRule="exact"/>
        <w:rPr>
          <w:b/>
          <w:sz w:val="22"/>
          <w:szCs w:val="22"/>
        </w:rPr>
      </w:pPr>
    </w:p>
    <w:p w14:paraId="02D1EE60" w14:textId="77777777" w:rsidR="00FF4CAA" w:rsidRPr="00E03201" w:rsidRDefault="002E25E3" w:rsidP="002E25E3">
      <w:pPr>
        <w:ind w:left="378"/>
        <w:rPr>
          <w:b/>
        </w:rPr>
      </w:pPr>
      <w:r w:rsidRPr="00E03201">
        <w:rPr>
          <w:b/>
          <w:w w:val="101"/>
          <w:sz w:val="50"/>
          <w:szCs w:val="50"/>
        </w:rPr>
        <w:t>Requirement Analysis &amp; Modeling</w:t>
      </w:r>
    </w:p>
    <w:p w14:paraId="4AB28B9A" w14:textId="77777777" w:rsidR="00FF4CAA" w:rsidRDefault="00FF4CAA" w:rsidP="00FF4CAA">
      <w:pPr>
        <w:spacing w:line="200" w:lineRule="exact"/>
      </w:pPr>
    </w:p>
    <w:p w14:paraId="3EA26BAA" w14:textId="77777777" w:rsidR="00FF4CAA" w:rsidRDefault="00FF4CAA" w:rsidP="00FF4CAA">
      <w:pPr>
        <w:spacing w:line="200" w:lineRule="exact"/>
      </w:pPr>
    </w:p>
    <w:p w14:paraId="780925A2" w14:textId="77777777" w:rsidR="00FF4CAA" w:rsidRDefault="00FF4CAA" w:rsidP="00FF4CAA">
      <w:pPr>
        <w:spacing w:before="12" w:line="200" w:lineRule="exact"/>
      </w:pPr>
    </w:p>
    <w:p w14:paraId="11F59FA1" w14:textId="77777777" w:rsidR="00FF4CAA" w:rsidRPr="00E03201" w:rsidRDefault="00FF4CAA" w:rsidP="00FF4CAA">
      <w:pPr>
        <w:ind w:left="378"/>
        <w:rPr>
          <w:b/>
          <w:w w:val="101"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3.1</w:t>
      </w:r>
      <w:r w:rsidRPr="00E03201">
        <w:rPr>
          <w:b/>
          <w:sz w:val="34"/>
          <w:szCs w:val="34"/>
        </w:rPr>
        <w:t xml:space="preserve">     </w:t>
      </w:r>
      <w:r w:rsidRPr="00E03201">
        <w:rPr>
          <w:b/>
          <w:w w:val="101"/>
          <w:sz w:val="34"/>
          <w:szCs w:val="34"/>
        </w:rPr>
        <w:t>DFD</w:t>
      </w:r>
    </w:p>
    <w:p w14:paraId="16F9ACFF" w14:textId="77777777" w:rsidR="000303C4" w:rsidRPr="000303C4" w:rsidRDefault="000303C4" w:rsidP="00FF4CAA">
      <w:pPr>
        <w:ind w:left="378"/>
        <w:rPr>
          <w:w w:val="101"/>
          <w:sz w:val="24"/>
          <w:szCs w:val="24"/>
        </w:rPr>
      </w:pPr>
      <w:r>
        <w:rPr>
          <w:w w:val="101"/>
          <w:sz w:val="24"/>
          <w:szCs w:val="24"/>
        </w:rPr>
        <w:t>Give definition of DFD.</w:t>
      </w:r>
    </w:p>
    <w:p w14:paraId="036E6D62" w14:textId="77777777" w:rsidR="000303C4" w:rsidRDefault="000303C4" w:rsidP="00FF4CAA">
      <w:pPr>
        <w:ind w:left="378"/>
        <w:rPr>
          <w:w w:val="101"/>
          <w:sz w:val="34"/>
          <w:szCs w:val="34"/>
        </w:rPr>
      </w:pPr>
    </w:p>
    <w:p w14:paraId="3E670BAA" w14:textId="77777777" w:rsidR="002E25E3" w:rsidRPr="002E25E3" w:rsidRDefault="002E25E3" w:rsidP="002E25E3">
      <w:pPr>
        <w:spacing w:before="7" w:line="160" w:lineRule="exact"/>
        <w:rPr>
          <w:sz w:val="24"/>
          <w:szCs w:val="24"/>
        </w:rPr>
      </w:pPr>
      <w:r>
        <w:rPr>
          <w:sz w:val="34"/>
          <w:szCs w:val="34"/>
        </w:rPr>
        <w:t xml:space="preserve"> </w:t>
      </w:r>
    </w:p>
    <w:p w14:paraId="1237420A" w14:textId="77777777" w:rsidR="00FF4CAA" w:rsidRDefault="00FF4CAA" w:rsidP="00FF4CAA">
      <w:pPr>
        <w:spacing w:line="200" w:lineRule="exact"/>
      </w:pPr>
    </w:p>
    <w:p w14:paraId="6CED45D5" w14:textId="77777777" w:rsidR="00FF4CAA" w:rsidRPr="00E03201" w:rsidRDefault="00FF4CAA" w:rsidP="00FF4CAA">
      <w:pPr>
        <w:ind w:left="378"/>
        <w:rPr>
          <w:b/>
          <w:w w:val="102"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3.1.1</w:t>
      </w:r>
      <w:r w:rsidRPr="00E03201">
        <w:rPr>
          <w:b/>
          <w:sz w:val="29"/>
          <w:szCs w:val="29"/>
        </w:rPr>
        <w:t xml:space="preserve">    </w:t>
      </w:r>
      <w:r w:rsidRPr="00E03201">
        <w:rPr>
          <w:b/>
          <w:w w:val="102"/>
          <w:sz w:val="29"/>
          <w:szCs w:val="29"/>
        </w:rPr>
        <w:t>Context</w:t>
      </w:r>
      <w:r w:rsidRPr="00E03201">
        <w:rPr>
          <w:b/>
          <w:sz w:val="29"/>
          <w:szCs w:val="29"/>
        </w:rPr>
        <w:t xml:space="preserve"> </w:t>
      </w:r>
      <w:r w:rsidRPr="00E03201">
        <w:rPr>
          <w:b/>
          <w:w w:val="102"/>
          <w:sz w:val="29"/>
          <w:szCs w:val="29"/>
        </w:rPr>
        <w:t>Level</w:t>
      </w:r>
      <w:r w:rsidRPr="00E03201">
        <w:rPr>
          <w:b/>
          <w:sz w:val="29"/>
          <w:szCs w:val="29"/>
        </w:rPr>
        <w:t xml:space="preserve"> </w:t>
      </w:r>
      <w:r w:rsidRPr="00E03201">
        <w:rPr>
          <w:b/>
          <w:w w:val="102"/>
          <w:sz w:val="29"/>
          <w:szCs w:val="29"/>
        </w:rPr>
        <w:t>DFD</w:t>
      </w:r>
    </w:p>
    <w:p w14:paraId="659CF22A" w14:textId="77777777" w:rsidR="000303C4" w:rsidRPr="000303C4" w:rsidRDefault="000303C4" w:rsidP="00FF4CAA">
      <w:pPr>
        <w:ind w:left="378"/>
        <w:rPr>
          <w:sz w:val="24"/>
          <w:szCs w:val="24"/>
        </w:rPr>
      </w:pPr>
      <w:r>
        <w:rPr>
          <w:w w:val="102"/>
          <w:sz w:val="24"/>
          <w:szCs w:val="24"/>
        </w:rPr>
        <w:t>Give definition and then give for your project.</w:t>
      </w:r>
    </w:p>
    <w:p w14:paraId="510323C7" w14:textId="77777777" w:rsidR="00FF4CAA" w:rsidRDefault="00FF4CAA" w:rsidP="00FF4CAA">
      <w:pPr>
        <w:spacing w:line="200" w:lineRule="exact"/>
      </w:pPr>
    </w:p>
    <w:p w14:paraId="00806010" w14:textId="77777777" w:rsidR="00FF4CAA" w:rsidRDefault="008430A6" w:rsidP="00FF4CAA">
      <w:pPr>
        <w:spacing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C5CF9E3" wp14:editId="35EB334F">
                <wp:simplePos x="0" y="0"/>
                <wp:positionH relativeFrom="page">
                  <wp:posOffset>1304926</wp:posOffset>
                </wp:positionH>
                <wp:positionV relativeFrom="paragraph">
                  <wp:posOffset>114935</wp:posOffset>
                </wp:positionV>
                <wp:extent cx="3733800" cy="2447925"/>
                <wp:effectExtent l="0" t="0" r="19050" b="952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2447925"/>
                          <a:chOff x="2054" y="-68"/>
                          <a:chExt cx="8963" cy="3855"/>
                        </a:xfrm>
                      </wpg:grpSpPr>
                      <wps:wsp>
                        <wps:cNvPr id="13" name="Freeform 52"/>
                        <wps:cNvSpPr>
                          <a:spLocks/>
                        </wps:cNvSpPr>
                        <wps:spPr bwMode="auto">
                          <a:xfrm>
                            <a:off x="2058" y="-64"/>
                            <a:ext cx="8955" cy="0"/>
                          </a:xfrm>
                          <a:custGeom>
                            <a:avLst/>
                            <a:gdLst>
                              <a:gd name="T0" fmla="+- 0 2058 2058"/>
                              <a:gd name="T1" fmla="*/ T0 w 8955"/>
                              <a:gd name="T2" fmla="+- 0 11013 2058"/>
                              <a:gd name="T3" fmla="*/ T2 w 89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55">
                                <a:moveTo>
                                  <a:pt x="0" y="0"/>
                                </a:moveTo>
                                <a:lnTo>
                                  <a:pt x="89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3"/>
                        <wps:cNvSpPr>
                          <a:spLocks/>
                        </wps:cNvSpPr>
                        <wps:spPr bwMode="auto">
                          <a:xfrm>
                            <a:off x="2062" y="-64"/>
                            <a:ext cx="0" cy="3848"/>
                          </a:xfrm>
                          <a:custGeom>
                            <a:avLst/>
                            <a:gdLst>
                              <a:gd name="T0" fmla="+- 0 3784 -64"/>
                              <a:gd name="T1" fmla="*/ 3784 h 3848"/>
                              <a:gd name="T2" fmla="+- 0 -64 -64"/>
                              <a:gd name="T3" fmla="*/ -64 h 384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48">
                                <a:moveTo>
                                  <a:pt x="0" y="3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4"/>
                        <wps:cNvSpPr>
                          <a:spLocks/>
                        </wps:cNvSpPr>
                        <wps:spPr bwMode="auto">
                          <a:xfrm>
                            <a:off x="11009" y="-64"/>
                            <a:ext cx="0" cy="3848"/>
                          </a:xfrm>
                          <a:custGeom>
                            <a:avLst/>
                            <a:gdLst>
                              <a:gd name="T0" fmla="+- 0 3784 -64"/>
                              <a:gd name="T1" fmla="*/ 3784 h 3848"/>
                              <a:gd name="T2" fmla="+- 0 -64 -64"/>
                              <a:gd name="T3" fmla="*/ -64 h 384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48">
                                <a:moveTo>
                                  <a:pt x="0" y="3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5"/>
                        <wps:cNvSpPr>
                          <a:spLocks/>
                        </wps:cNvSpPr>
                        <wps:spPr bwMode="auto">
                          <a:xfrm>
                            <a:off x="2058" y="3784"/>
                            <a:ext cx="8955" cy="0"/>
                          </a:xfrm>
                          <a:custGeom>
                            <a:avLst/>
                            <a:gdLst>
                              <a:gd name="T0" fmla="+- 0 2058 2058"/>
                              <a:gd name="T1" fmla="*/ T0 w 8955"/>
                              <a:gd name="T2" fmla="+- 0 11013 2058"/>
                              <a:gd name="T3" fmla="*/ T2 w 89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55">
                                <a:moveTo>
                                  <a:pt x="0" y="0"/>
                                </a:moveTo>
                                <a:lnTo>
                                  <a:pt x="89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2F1A9" id="Group 12" o:spid="_x0000_s1026" style="position:absolute;margin-left:102.75pt;margin-top:9.05pt;width:294pt;height:192.75pt;z-index:-251650048;mso-position-horizontal-relative:page" coordorigin="2054,-68" coordsize="8963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">
                <v:shape id="Freeform 52" o:spid="_x0000_s1027" style="position:absolute;left:2058;top:-64;width:8955;height:0;visibility:visible;mso-wrap-style:square;v-text-anchor:top" coordsize="8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" path="m,l8955,e" filled="f" strokeweight=".14042mm">
                  <v:path arrowok="t" o:connecttype="custom" o:connectlocs="0,0;8955,0" o:connectangles="0,0"/>
                </v:shape>
                <v:shape id="Freeform 53" o:spid="_x0000_s1028" style="position:absolute;left:2062;top:-64;width:0;height:3848;visibility:visible;mso-wrap-style:square;v-text-anchor:top" coordsize="0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" path="m,3848l,e" filled="f" strokeweight=".14042mm">
                  <v:path arrowok="t" o:connecttype="custom" o:connectlocs="0,3784;0,-64" o:connectangles="0,0"/>
                </v:shape>
                <v:shape id="Freeform 54" o:spid="_x0000_s1029" style="position:absolute;left:11009;top:-64;width:0;height:3848;visibility:visible;mso-wrap-style:square;v-text-anchor:top" coordsize="0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" path="m,3848l,e" filled="f" strokeweight=".14042mm">
                  <v:path arrowok="t" o:connecttype="custom" o:connectlocs="0,3784;0,-64" o:connectangles="0,0"/>
                </v:shape>
                <v:shape id="Freeform 55" o:spid="_x0000_s1030" style="position:absolute;left:2058;top:3784;width:8955;height:0;visibility:visible;mso-wrap-style:square;v-text-anchor:top" coordsize="8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" path="m,l8955,e" filled="f" strokeweight=".14042mm">
                  <v:path arrowok="t" o:connecttype="custom" o:connectlocs="0,0;8955,0" o:connectangles="0,0"/>
                </v:shape>
                <w10:wrap anchorx="page"/>
              </v:group>
            </w:pict>
          </mc:Fallback>
        </mc:AlternateContent>
      </w:r>
    </w:p>
    <w:p w14:paraId="57F20653" w14:textId="77777777" w:rsidR="00FF4CAA" w:rsidRDefault="00587B05" w:rsidP="00FF4CAA">
      <w:pPr>
        <w:ind w:left="445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B1C403C" wp14:editId="25D8EBCE">
            <wp:simplePos x="0" y="0"/>
            <wp:positionH relativeFrom="column">
              <wp:posOffset>285750</wp:posOffset>
            </wp:positionH>
            <wp:positionV relativeFrom="paragraph">
              <wp:posOffset>-2540</wp:posOffset>
            </wp:positionV>
            <wp:extent cx="361950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30A6">
        <w:br w:type="textWrapping" w:clear="all"/>
      </w:r>
    </w:p>
    <w:p w14:paraId="7AE9870D" w14:textId="77777777" w:rsidR="00FF4CAA" w:rsidRDefault="00FF4CAA" w:rsidP="00FF4CAA">
      <w:pPr>
        <w:spacing w:before="9" w:line="240" w:lineRule="exact"/>
        <w:rPr>
          <w:sz w:val="24"/>
          <w:szCs w:val="24"/>
        </w:rPr>
      </w:pPr>
    </w:p>
    <w:p w14:paraId="6BEEEE6A" w14:textId="77777777" w:rsidR="000303C4" w:rsidRDefault="000303C4">
      <w:pPr>
        <w:rPr>
          <w:w w:val="99"/>
          <w:sz w:val="24"/>
          <w:szCs w:val="24"/>
        </w:rPr>
      </w:pPr>
    </w:p>
    <w:p w14:paraId="483D398A" w14:textId="77777777" w:rsidR="000303C4" w:rsidRDefault="000303C4">
      <w:pPr>
        <w:rPr>
          <w:w w:val="99"/>
          <w:sz w:val="24"/>
          <w:szCs w:val="24"/>
        </w:rPr>
      </w:pPr>
    </w:p>
    <w:p w14:paraId="6FD545A9" w14:textId="77777777" w:rsidR="000303C4" w:rsidRDefault="00587B05" w:rsidP="00587B05">
      <w:pPr>
        <w:tabs>
          <w:tab w:val="left" w:pos="3795"/>
        </w:tabs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ab/>
      </w:r>
    </w:p>
    <w:p w14:paraId="63DE5F20" w14:textId="77777777" w:rsidR="000303C4" w:rsidRDefault="00587B05" w:rsidP="00587B05">
      <w:pPr>
        <w:tabs>
          <w:tab w:val="left" w:pos="2595"/>
        </w:tabs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ab/>
      </w:r>
    </w:p>
    <w:p w14:paraId="64F43CD8" w14:textId="77777777" w:rsidR="000303C4" w:rsidRDefault="000303C4">
      <w:pPr>
        <w:rPr>
          <w:w w:val="99"/>
          <w:sz w:val="24"/>
          <w:szCs w:val="24"/>
        </w:rPr>
      </w:pPr>
    </w:p>
    <w:p w14:paraId="08CF0BBB" w14:textId="77777777" w:rsidR="000303C4" w:rsidRDefault="000303C4">
      <w:pPr>
        <w:rPr>
          <w:w w:val="99"/>
          <w:sz w:val="24"/>
          <w:szCs w:val="24"/>
        </w:rPr>
      </w:pPr>
    </w:p>
    <w:p w14:paraId="0A01AF92" w14:textId="77777777" w:rsidR="000303C4" w:rsidRDefault="000303C4">
      <w:pPr>
        <w:rPr>
          <w:w w:val="99"/>
          <w:sz w:val="24"/>
          <w:szCs w:val="24"/>
        </w:rPr>
      </w:pPr>
    </w:p>
    <w:p w14:paraId="7DB93513" w14:textId="77777777" w:rsidR="000303C4" w:rsidRDefault="000303C4">
      <w:pPr>
        <w:rPr>
          <w:w w:val="99"/>
          <w:sz w:val="24"/>
          <w:szCs w:val="24"/>
        </w:rPr>
      </w:pPr>
    </w:p>
    <w:p w14:paraId="45360D38" w14:textId="77777777" w:rsidR="000303C4" w:rsidRDefault="000303C4">
      <w:pPr>
        <w:rPr>
          <w:w w:val="99"/>
          <w:sz w:val="24"/>
          <w:szCs w:val="24"/>
        </w:rPr>
      </w:pPr>
    </w:p>
    <w:p w14:paraId="45A5E5CD" w14:textId="77777777" w:rsidR="000303C4" w:rsidRDefault="000303C4">
      <w:pPr>
        <w:rPr>
          <w:w w:val="99"/>
          <w:sz w:val="24"/>
          <w:szCs w:val="24"/>
        </w:rPr>
      </w:pPr>
    </w:p>
    <w:p w14:paraId="086DB5C1" w14:textId="77777777" w:rsidR="00587B05" w:rsidRDefault="00587B05" w:rsidP="00587B05">
      <w:pPr>
        <w:spacing w:before="15"/>
        <w:ind w:left="2649"/>
        <w:jc w:val="center"/>
        <w:rPr>
          <w:w w:val="99"/>
          <w:sz w:val="24"/>
          <w:szCs w:val="24"/>
        </w:rPr>
      </w:pPr>
    </w:p>
    <w:p w14:paraId="73E25D24" w14:textId="77777777" w:rsidR="00587B05" w:rsidRDefault="00587B05" w:rsidP="00587B05">
      <w:pPr>
        <w:spacing w:before="15"/>
        <w:ind w:left="2649"/>
        <w:jc w:val="center"/>
        <w:rPr>
          <w:w w:val="99"/>
          <w:sz w:val="24"/>
          <w:szCs w:val="24"/>
        </w:rPr>
      </w:pPr>
    </w:p>
    <w:p w14:paraId="4E1C187A" w14:textId="77777777" w:rsidR="000303C4" w:rsidRDefault="000303C4" w:rsidP="00587B05">
      <w:pPr>
        <w:spacing w:before="15"/>
        <w:ind w:left="2649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3.1: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DFD</w:t>
      </w:r>
    </w:p>
    <w:p w14:paraId="26E3D777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0DCDAD3A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267B3801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60203F1A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50219FE3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34FFA055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4DB6A0B0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723F6889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059A3F7E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098271A9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6C4F0C4D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2F97D0BF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6E300314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42F31259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0213B262" w14:textId="77777777" w:rsidR="000303C4" w:rsidRDefault="000303C4" w:rsidP="000303C4">
      <w:pPr>
        <w:spacing w:before="15"/>
        <w:ind w:left="2649"/>
        <w:rPr>
          <w:sz w:val="24"/>
          <w:szCs w:val="24"/>
        </w:rPr>
      </w:pPr>
    </w:p>
    <w:p w14:paraId="48AF091B" w14:textId="77777777" w:rsidR="008430A6" w:rsidRPr="00E03201" w:rsidRDefault="008430A6" w:rsidP="000303C4">
      <w:pPr>
        <w:ind w:left="378"/>
        <w:rPr>
          <w:b/>
          <w:w w:val="102"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3.2.2    Level 1 DFD</w:t>
      </w:r>
    </w:p>
    <w:p w14:paraId="7DFD30CA" w14:textId="77777777" w:rsidR="000303C4" w:rsidRPr="000303C4" w:rsidRDefault="000303C4" w:rsidP="000303C4">
      <w:pPr>
        <w:spacing w:before="15"/>
        <w:ind w:left="810"/>
        <w:rPr>
          <w:sz w:val="24"/>
          <w:szCs w:val="24"/>
        </w:rPr>
      </w:pPr>
      <w:r>
        <w:rPr>
          <w:w w:val="102"/>
          <w:sz w:val="24"/>
          <w:szCs w:val="24"/>
        </w:rPr>
        <w:t>Give Defn and then present DFD for your project.</w:t>
      </w:r>
    </w:p>
    <w:p w14:paraId="7545C05F" w14:textId="77777777" w:rsidR="008430A6" w:rsidRDefault="008430A6" w:rsidP="008430A6">
      <w:pPr>
        <w:spacing w:line="200" w:lineRule="exact"/>
      </w:pPr>
    </w:p>
    <w:p w14:paraId="0FF1FA9F" w14:textId="77777777" w:rsidR="008430A6" w:rsidRDefault="008430A6" w:rsidP="008430A6">
      <w:pPr>
        <w:spacing w:line="260" w:lineRule="exact"/>
        <w:rPr>
          <w:sz w:val="26"/>
          <w:szCs w:val="26"/>
        </w:rPr>
      </w:pPr>
    </w:p>
    <w:p w14:paraId="51284DD9" w14:textId="77777777" w:rsidR="008430A6" w:rsidRDefault="008430A6" w:rsidP="008430A6">
      <w:pPr>
        <w:ind w:left="6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DDB058C" wp14:editId="267078D1">
                <wp:simplePos x="0" y="0"/>
                <wp:positionH relativeFrom="page">
                  <wp:posOffset>1419225</wp:posOffset>
                </wp:positionH>
                <wp:positionV relativeFrom="paragraph">
                  <wp:posOffset>-43180</wp:posOffset>
                </wp:positionV>
                <wp:extent cx="4708525" cy="2635885"/>
                <wp:effectExtent l="9525" t="4445" r="6350" b="762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8525" cy="2635885"/>
                          <a:chOff x="2235" y="-68"/>
                          <a:chExt cx="7415" cy="4151"/>
                        </a:xfrm>
                      </wpg:grpSpPr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2239" y="-64"/>
                            <a:ext cx="7407" cy="0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7407"/>
                              <a:gd name="T2" fmla="+- 0 9647 2239"/>
                              <a:gd name="T3" fmla="*/ T2 w 74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07">
                                <a:moveTo>
                                  <a:pt x="0" y="0"/>
                                </a:moveTo>
                                <a:lnTo>
                                  <a:pt x="740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76"/>
                        <wps:cNvSpPr>
                          <a:spLocks/>
                        </wps:cNvSpPr>
                        <wps:spPr bwMode="auto">
                          <a:xfrm>
                            <a:off x="2243" y="-64"/>
                            <a:ext cx="0" cy="4143"/>
                          </a:xfrm>
                          <a:custGeom>
                            <a:avLst/>
                            <a:gdLst>
                              <a:gd name="T0" fmla="+- 0 4080 -64"/>
                              <a:gd name="T1" fmla="*/ 4080 h 4143"/>
                              <a:gd name="T2" fmla="+- 0 -64 -64"/>
                              <a:gd name="T3" fmla="*/ -64 h 414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143">
                                <a:moveTo>
                                  <a:pt x="0" y="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7"/>
                        <wps:cNvSpPr>
                          <a:spLocks/>
                        </wps:cNvSpPr>
                        <wps:spPr bwMode="auto">
                          <a:xfrm>
                            <a:off x="9643" y="-64"/>
                            <a:ext cx="0" cy="4143"/>
                          </a:xfrm>
                          <a:custGeom>
                            <a:avLst/>
                            <a:gdLst>
                              <a:gd name="T0" fmla="+- 0 4080 -64"/>
                              <a:gd name="T1" fmla="*/ 4080 h 4143"/>
                              <a:gd name="T2" fmla="+- 0 -64 -64"/>
                              <a:gd name="T3" fmla="*/ -64 h 414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143">
                                <a:moveTo>
                                  <a:pt x="0" y="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8"/>
                        <wps:cNvSpPr>
                          <a:spLocks/>
                        </wps:cNvSpPr>
                        <wps:spPr bwMode="auto">
                          <a:xfrm>
                            <a:off x="2239" y="4080"/>
                            <a:ext cx="7407" cy="0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7407"/>
                              <a:gd name="T2" fmla="+- 0 9647 2239"/>
                              <a:gd name="T3" fmla="*/ T2 w 74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07">
                                <a:moveTo>
                                  <a:pt x="0" y="0"/>
                                </a:moveTo>
                                <a:lnTo>
                                  <a:pt x="740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115B6" id="Group 33" o:spid="_x0000_s1026" style="position:absolute;margin-left:111.75pt;margin-top:-3.4pt;width:370.75pt;height:207.55pt;z-index:-251639808;mso-position-horizontal-relative:page" coordorigin="2235,-68" coordsize="7415,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">
                <v:shape id="Freeform 75" o:spid="_x0000_s1027" style="position:absolute;left:2239;top:-64;width:7407;height:0;visibility:visible;mso-wrap-style:square;v-text-anchor:top" coordsize="74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" path="m,l7408,e" filled="f" strokeweight=".14042mm">
                  <v:path arrowok="t" o:connecttype="custom" o:connectlocs="0,0;7408,0" o:connectangles="0,0"/>
                </v:shape>
                <v:shape id="Freeform 76" o:spid="_x0000_s1028" style="position:absolute;left:2243;top:-64;width:0;height:4143;visibility:visible;mso-wrap-style:square;v-text-anchor:top" coordsize="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" path="m,4144l,e" filled="f" strokeweight=".14042mm">
                  <v:path arrowok="t" o:connecttype="custom" o:connectlocs="0,4080;0,-64" o:connectangles="0,0"/>
                </v:shape>
                <v:shape id="Freeform 77" o:spid="_x0000_s1029" style="position:absolute;left:9643;top:-64;width:0;height:4143;visibility:visible;mso-wrap-style:square;v-text-anchor:top" coordsize="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" path="m,4144l,e" filled="f" strokeweight=".14042mm">
                  <v:path arrowok="t" o:connecttype="custom" o:connectlocs="0,4080;0,-64" o:connectangles="0,0"/>
                </v:shape>
                <v:shape id="Freeform 78" o:spid="_x0000_s1030" style="position:absolute;left:2239;top:4080;width:7407;height:0;visibility:visible;mso-wrap-style:square;v-text-anchor:top" coordsize="74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" path="m,l7408,e" filled="f" strokeweight=".14042mm">
                  <v:path arrowok="t" o:connecttype="custom" o:connectlocs="0,0;740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3D7C32A" wp14:editId="476708E9">
            <wp:extent cx="4619625" cy="2552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5E7E" w14:textId="77777777" w:rsidR="008430A6" w:rsidRDefault="008430A6" w:rsidP="008430A6">
      <w:pPr>
        <w:spacing w:before="9" w:line="240" w:lineRule="exact"/>
        <w:rPr>
          <w:sz w:val="24"/>
          <w:szCs w:val="24"/>
        </w:rPr>
      </w:pPr>
    </w:p>
    <w:p w14:paraId="2418C764" w14:textId="77777777" w:rsidR="008430A6" w:rsidRDefault="008430A6" w:rsidP="008430A6">
      <w:pPr>
        <w:spacing w:before="15"/>
        <w:ind w:left="2962" w:right="2982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3.2: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DFD</w:t>
      </w:r>
    </w:p>
    <w:p w14:paraId="65A602F8" w14:textId="77777777" w:rsidR="00FF4CAA" w:rsidRDefault="00FF4CAA" w:rsidP="00FF4CAA">
      <w:pPr>
        <w:spacing w:line="200" w:lineRule="exact"/>
      </w:pPr>
    </w:p>
    <w:p w14:paraId="2CCCD46A" w14:textId="77777777" w:rsidR="00FF4CAA" w:rsidRDefault="00FF4CAA" w:rsidP="00FF4CAA">
      <w:pPr>
        <w:spacing w:before="9" w:line="240" w:lineRule="exact"/>
        <w:rPr>
          <w:sz w:val="24"/>
          <w:szCs w:val="24"/>
        </w:rPr>
      </w:pPr>
    </w:p>
    <w:p w14:paraId="48FDA4B3" w14:textId="77777777" w:rsidR="00FF4CAA" w:rsidRDefault="00FF4CAA" w:rsidP="00FF4CAA">
      <w:pPr>
        <w:ind w:left="445"/>
      </w:pPr>
    </w:p>
    <w:p w14:paraId="45A437BA" w14:textId="77777777" w:rsidR="00FF4CAA" w:rsidRDefault="00FF4CAA" w:rsidP="00FF4CAA">
      <w:pPr>
        <w:spacing w:before="9" w:line="240" w:lineRule="exact"/>
        <w:rPr>
          <w:sz w:val="24"/>
          <w:szCs w:val="24"/>
        </w:rPr>
      </w:pPr>
    </w:p>
    <w:p w14:paraId="47FAA619" w14:textId="77777777" w:rsidR="008430A6" w:rsidRPr="00E03201" w:rsidRDefault="008430A6" w:rsidP="008430A6">
      <w:pPr>
        <w:ind w:left="378"/>
        <w:rPr>
          <w:b/>
          <w:w w:val="102"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3.1.3</w:t>
      </w:r>
      <w:r w:rsidRPr="00E03201">
        <w:rPr>
          <w:b/>
          <w:sz w:val="29"/>
          <w:szCs w:val="29"/>
        </w:rPr>
        <w:t xml:space="preserve">    </w:t>
      </w:r>
      <w:r w:rsidRPr="00E03201">
        <w:rPr>
          <w:b/>
          <w:w w:val="102"/>
          <w:sz w:val="29"/>
          <w:szCs w:val="29"/>
        </w:rPr>
        <w:t>Level</w:t>
      </w:r>
      <w:r w:rsidRPr="00E03201">
        <w:rPr>
          <w:b/>
          <w:sz w:val="29"/>
          <w:szCs w:val="29"/>
        </w:rPr>
        <w:t xml:space="preserve"> </w:t>
      </w:r>
      <w:r w:rsidRPr="00E03201">
        <w:rPr>
          <w:b/>
          <w:w w:val="102"/>
          <w:sz w:val="29"/>
          <w:szCs w:val="29"/>
        </w:rPr>
        <w:t>2</w:t>
      </w:r>
      <w:r w:rsidRPr="00E03201">
        <w:rPr>
          <w:b/>
          <w:sz w:val="29"/>
          <w:szCs w:val="29"/>
        </w:rPr>
        <w:t xml:space="preserve"> </w:t>
      </w:r>
      <w:r w:rsidRPr="00E03201">
        <w:rPr>
          <w:b/>
          <w:w w:val="102"/>
          <w:sz w:val="29"/>
          <w:szCs w:val="29"/>
        </w:rPr>
        <w:t>DFD</w:t>
      </w:r>
    </w:p>
    <w:p w14:paraId="75C2EA84" w14:textId="77777777" w:rsidR="000303C4" w:rsidRPr="000303C4" w:rsidRDefault="000303C4" w:rsidP="008430A6">
      <w:pPr>
        <w:ind w:left="378"/>
        <w:rPr>
          <w:w w:val="102"/>
          <w:sz w:val="24"/>
          <w:szCs w:val="24"/>
        </w:rPr>
      </w:pPr>
    </w:p>
    <w:p w14:paraId="51ABB733" w14:textId="77777777" w:rsidR="000303C4" w:rsidRPr="000303C4" w:rsidRDefault="000303C4" w:rsidP="008430A6">
      <w:pPr>
        <w:ind w:left="378"/>
        <w:rPr>
          <w:sz w:val="24"/>
          <w:szCs w:val="24"/>
        </w:rPr>
      </w:pPr>
      <w:r>
        <w:rPr>
          <w:sz w:val="24"/>
          <w:szCs w:val="24"/>
        </w:rPr>
        <w:t xml:space="preserve">              Give definition and present DFD of your project.</w:t>
      </w:r>
    </w:p>
    <w:p w14:paraId="439FF313" w14:textId="77777777" w:rsidR="008430A6" w:rsidRDefault="008430A6" w:rsidP="008430A6">
      <w:pPr>
        <w:spacing w:line="200" w:lineRule="exact"/>
      </w:pPr>
    </w:p>
    <w:p w14:paraId="6A3CE7AE" w14:textId="77777777" w:rsidR="008430A6" w:rsidRDefault="008430A6" w:rsidP="008430A6">
      <w:pPr>
        <w:spacing w:line="260" w:lineRule="exact"/>
        <w:rPr>
          <w:sz w:val="26"/>
          <w:szCs w:val="26"/>
        </w:rPr>
      </w:pPr>
    </w:p>
    <w:p w14:paraId="3D90FEDD" w14:textId="77777777" w:rsidR="008430A6" w:rsidRDefault="008430A6" w:rsidP="008430A6">
      <w:pPr>
        <w:ind w:left="15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6CDA6A3" wp14:editId="2A7EACCF">
                <wp:simplePos x="0" y="0"/>
                <wp:positionH relativeFrom="page">
                  <wp:posOffset>1993265</wp:posOffset>
                </wp:positionH>
                <wp:positionV relativeFrom="paragraph">
                  <wp:posOffset>-43180</wp:posOffset>
                </wp:positionV>
                <wp:extent cx="3560445" cy="2366645"/>
                <wp:effectExtent l="2540" t="4445" r="8890" b="1016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0445" cy="2366645"/>
                          <a:chOff x="3139" y="-68"/>
                          <a:chExt cx="5607" cy="3727"/>
                        </a:xfrm>
                      </wpg:grpSpPr>
                      <wps:wsp>
                        <wps:cNvPr id="28" name="Freeform 70"/>
                        <wps:cNvSpPr>
                          <a:spLocks/>
                        </wps:cNvSpPr>
                        <wps:spPr bwMode="auto">
                          <a:xfrm>
                            <a:off x="3143" y="-64"/>
                            <a:ext cx="5599" cy="0"/>
                          </a:xfrm>
                          <a:custGeom>
                            <a:avLst/>
                            <a:gdLst>
                              <a:gd name="T0" fmla="+- 0 3143 3143"/>
                              <a:gd name="T1" fmla="*/ T0 w 5599"/>
                              <a:gd name="T2" fmla="+- 0 8743 3143"/>
                              <a:gd name="T3" fmla="*/ T2 w 55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99">
                                <a:moveTo>
                                  <a:pt x="0" y="0"/>
                                </a:moveTo>
                                <a:lnTo>
                                  <a:pt x="560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1"/>
                        <wps:cNvSpPr>
                          <a:spLocks/>
                        </wps:cNvSpPr>
                        <wps:spPr bwMode="auto">
                          <a:xfrm>
                            <a:off x="3147" y="-64"/>
                            <a:ext cx="0" cy="3719"/>
                          </a:xfrm>
                          <a:custGeom>
                            <a:avLst/>
                            <a:gdLst>
                              <a:gd name="T0" fmla="+- 0 3656 -64"/>
                              <a:gd name="T1" fmla="*/ 3656 h 3719"/>
                              <a:gd name="T2" fmla="+- 0 -64 -64"/>
                              <a:gd name="T3" fmla="*/ -64 h 37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719">
                                <a:moveTo>
                                  <a:pt x="0" y="3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2"/>
                        <wps:cNvSpPr>
                          <a:spLocks/>
                        </wps:cNvSpPr>
                        <wps:spPr bwMode="auto">
                          <a:xfrm>
                            <a:off x="8739" y="-64"/>
                            <a:ext cx="0" cy="3719"/>
                          </a:xfrm>
                          <a:custGeom>
                            <a:avLst/>
                            <a:gdLst>
                              <a:gd name="T0" fmla="+- 0 3656 -64"/>
                              <a:gd name="T1" fmla="*/ 3656 h 3719"/>
                              <a:gd name="T2" fmla="+- 0 -64 -64"/>
                              <a:gd name="T3" fmla="*/ -64 h 37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719">
                                <a:moveTo>
                                  <a:pt x="0" y="3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3"/>
                        <wps:cNvSpPr>
                          <a:spLocks/>
                        </wps:cNvSpPr>
                        <wps:spPr bwMode="auto">
                          <a:xfrm>
                            <a:off x="3143" y="3656"/>
                            <a:ext cx="5599" cy="0"/>
                          </a:xfrm>
                          <a:custGeom>
                            <a:avLst/>
                            <a:gdLst>
                              <a:gd name="T0" fmla="+- 0 3143 3143"/>
                              <a:gd name="T1" fmla="*/ T0 w 5599"/>
                              <a:gd name="T2" fmla="+- 0 8743 3143"/>
                              <a:gd name="T3" fmla="*/ T2 w 55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99">
                                <a:moveTo>
                                  <a:pt x="0" y="0"/>
                                </a:moveTo>
                                <a:lnTo>
                                  <a:pt x="560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B832A" id="Group 27" o:spid="_x0000_s1026" style="position:absolute;margin-left:156.95pt;margin-top:-3.4pt;width:280.35pt;height:186.35pt;z-index:-251641856;mso-position-horizontal-relative:page" coordorigin="3139,-68" coordsize="5607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">
                <v:shape id="Freeform 70" o:spid="_x0000_s1027" style="position:absolute;left:3143;top:-64;width:5599;height:0;visibility:visible;mso-wrap-style:square;v-text-anchor:top" coordsize="55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" path="m,l5600,e" filled="f" strokeweight=".14042mm">
                  <v:path arrowok="t" o:connecttype="custom" o:connectlocs="0,0;5600,0" o:connectangles="0,0"/>
                </v:shape>
                <v:shape id="Freeform 71" o:spid="_x0000_s1028" style="position:absolute;left:3147;top:-64;width:0;height:3719;visibility:visible;mso-wrap-style:square;v-text-anchor:top" coordsize="0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" path="m,3720l,e" filled="f" strokeweight=".14042mm">
                  <v:path arrowok="t" o:connecttype="custom" o:connectlocs="0,3656;0,-64" o:connectangles="0,0"/>
                </v:shape>
                <v:shape id="Freeform 72" o:spid="_x0000_s1029" style="position:absolute;left:8739;top:-64;width:0;height:3719;visibility:visible;mso-wrap-style:square;v-text-anchor:top" coordsize="0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" path="m,3720l,e" filled="f" strokeweight=".14042mm">
                  <v:path arrowok="t" o:connecttype="custom" o:connectlocs="0,3656;0,-64" o:connectangles="0,0"/>
                </v:shape>
                <v:shape id="Freeform 73" o:spid="_x0000_s1030" style="position:absolute;left:3143;top:3656;width:5599;height:0;visibility:visible;mso-wrap-style:square;v-text-anchor:top" coordsize="55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" path="m,l5600,e" filled="f" strokeweight=".14042mm">
                  <v:path arrowok="t" o:connecttype="custom" o:connectlocs="0,0;5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8B842C3" wp14:editId="2FE60A35">
            <wp:extent cx="3467100" cy="22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3966" w14:textId="77777777" w:rsidR="008430A6" w:rsidRDefault="008430A6" w:rsidP="008430A6">
      <w:pPr>
        <w:spacing w:before="9" w:line="240" w:lineRule="exact"/>
        <w:rPr>
          <w:sz w:val="24"/>
          <w:szCs w:val="24"/>
        </w:rPr>
      </w:pPr>
    </w:p>
    <w:p w14:paraId="313D0B72" w14:textId="77777777" w:rsidR="008430A6" w:rsidRDefault="008430A6" w:rsidP="008430A6">
      <w:pPr>
        <w:spacing w:before="15"/>
        <w:ind w:left="2962" w:right="2982"/>
        <w:jc w:val="center"/>
        <w:rPr>
          <w:sz w:val="24"/>
          <w:szCs w:val="24"/>
        </w:rPr>
        <w:sectPr w:rsidR="008430A6">
          <w:headerReference w:type="default" r:id="rId14"/>
          <w:footerReference w:type="default" r:id="rId15"/>
          <w:pgSz w:w="11920" w:h="16840"/>
          <w:pgMar w:top="1560" w:right="1680" w:bottom="280" w:left="1680" w:header="0" w:footer="1848" w:gutter="0"/>
          <w:pgNumType w:start="18"/>
          <w:cols w:space="720"/>
        </w:sect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3.3: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DFD</w:t>
      </w:r>
    </w:p>
    <w:p w14:paraId="0DECE4F7" w14:textId="77777777" w:rsidR="00FF4CAA" w:rsidRPr="00E03201" w:rsidRDefault="00FF4CAA" w:rsidP="00FF4CAA">
      <w:pPr>
        <w:ind w:left="378"/>
        <w:rPr>
          <w:b/>
          <w:w w:val="101"/>
          <w:sz w:val="34"/>
          <w:szCs w:val="34"/>
        </w:rPr>
      </w:pPr>
      <w:r w:rsidRPr="00E03201">
        <w:rPr>
          <w:b/>
          <w:w w:val="101"/>
          <w:sz w:val="34"/>
          <w:szCs w:val="34"/>
        </w:rPr>
        <w:lastRenderedPageBreak/>
        <w:t>3.2</w:t>
      </w:r>
      <w:r w:rsidRPr="00E03201">
        <w:rPr>
          <w:b/>
          <w:sz w:val="34"/>
          <w:szCs w:val="34"/>
        </w:rPr>
        <w:t xml:space="preserve">     </w:t>
      </w:r>
      <w:r w:rsidRPr="00E03201">
        <w:rPr>
          <w:b/>
          <w:w w:val="101"/>
          <w:sz w:val="34"/>
          <w:szCs w:val="34"/>
        </w:rPr>
        <w:t>Data</w:t>
      </w:r>
      <w:r w:rsidRPr="00E03201">
        <w:rPr>
          <w:b/>
          <w:sz w:val="34"/>
          <w:szCs w:val="34"/>
        </w:rPr>
        <w:t xml:space="preserve">  </w:t>
      </w:r>
      <w:r w:rsidRPr="00E03201">
        <w:rPr>
          <w:b/>
          <w:w w:val="101"/>
          <w:sz w:val="34"/>
          <w:szCs w:val="34"/>
        </w:rPr>
        <w:t>Dictionary</w:t>
      </w:r>
    </w:p>
    <w:p w14:paraId="54189552" w14:textId="77777777" w:rsidR="002E25E3" w:rsidRPr="002E25E3" w:rsidRDefault="002E25E3" w:rsidP="00FF4CAA">
      <w:pPr>
        <w:ind w:left="378"/>
        <w:rPr>
          <w:w w:val="101"/>
          <w:sz w:val="24"/>
          <w:szCs w:val="24"/>
        </w:rPr>
      </w:pPr>
      <w:r>
        <w:rPr>
          <w:w w:val="101"/>
          <w:sz w:val="24"/>
          <w:szCs w:val="24"/>
        </w:rPr>
        <w:t>Give definition of DD and then give DD for your project.</w:t>
      </w:r>
    </w:p>
    <w:p w14:paraId="4E255077" w14:textId="77777777" w:rsidR="00FF4CAA" w:rsidRDefault="00FF4CAA">
      <w:pPr>
        <w:rPr>
          <w:w w:val="101"/>
          <w:sz w:val="34"/>
          <w:szCs w:val="34"/>
        </w:rPr>
      </w:pPr>
      <w:r>
        <w:rPr>
          <w:w w:val="101"/>
          <w:sz w:val="34"/>
          <w:szCs w:val="34"/>
        </w:rPr>
        <w:br w:type="page"/>
      </w:r>
    </w:p>
    <w:p w14:paraId="088CD1BB" w14:textId="77777777" w:rsidR="008430A6" w:rsidRDefault="000303C4" w:rsidP="00FF4CAA">
      <w:pPr>
        <w:ind w:left="378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3.3. Use C</w:t>
      </w:r>
      <w:r w:rsidR="00FF4CAA" w:rsidRPr="008430A6">
        <w:rPr>
          <w:b/>
          <w:sz w:val="34"/>
          <w:szCs w:val="34"/>
        </w:rPr>
        <w:t>ase Diagrams</w:t>
      </w:r>
    </w:p>
    <w:p w14:paraId="1D56A703" w14:textId="77777777" w:rsidR="000303C4" w:rsidRPr="000303C4" w:rsidRDefault="000303C4" w:rsidP="00FF4CAA">
      <w:pPr>
        <w:ind w:left="378"/>
        <w:rPr>
          <w:sz w:val="24"/>
          <w:szCs w:val="24"/>
        </w:rPr>
      </w:pPr>
      <w:r>
        <w:rPr>
          <w:sz w:val="24"/>
          <w:szCs w:val="24"/>
        </w:rPr>
        <w:t>Give definition of use case</w:t>
      </w:r>
      <w:r w:rsidR="00B00BFB">
        <w:rPr>
          <w:sz w:val="24"/>
          <w:szCs w:val="24"/>
        </w:rPr>
        <w:t xml:space="preserve"> and then give use cases</w:t>
      </w:r>
      <w:r>
        <w:rPr>
          <w:sz w:val="24"/>
          <w:szCs w:val="24"/>
        </w:rPr>
        <w:t xml:space="preserve"> for your project.</w:t>
      </w:r>
    </w:p>
    <w:p w14:paraId="2051DAC9" w14:textId="77777777" w:rsidR="008430A6" w:rsidRDefault="008430A6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7F430970" w14:textId="77777777" w:rsidR="005A2BEE" w:rsidRDefault="008430A6" w:rsidP="00FF4CAA">
      <w:pPr>
        <w:ind w:left="378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3.4 Sequence Diagrams</w:t>
      </w:r>
    </w:p>
    <w:p w14:paraId="49CE0546" w14:textId="77777777" w:rsidR="000303C4" w:rsidRPr="000303C4" w:rsidRDefault="000303C4" w:rsidP="000303C4">
      <w:pPr>
        <w:ind w:left="378"/>
        <w:rPr>
          <w:sz w:val="24"/>
          <w:szCs w:val="24"/>
        </w:rPr>
      </w:pPr>
      <w:r>
        <w:rPr>
          <w:sz w:val="24"/>
          <w:szCs w:val="24"/>
        </w:rPr>
        <w:t xml:space="preserve">Give definition of Sequence Diagram and then give </w:t>
      </w:r>
      <w:r w:rsidR="00B00BFB">
        <w:rPr>
          <w:sz w:val="24"/>
          <w:szCs w:val="24"/>
        </w:rPr>
        <w:t xml:space="preserve">sequence diagram </w:t>
      </w:r>
      <w:r>
        <w:rPr>
          <w:sz w:val="24"/>
          <w:szCs w:val="24"/>
        </w:rPr>
        <w:t>for your project.</w:t>
      </w:r>
    </w:p>
    <w:p w14:paraId="7FAD245E" w14:textId="77777777" w:rsidR="000303C4" w:rsidRPr="008430A6" w:rsidRDefault="000303C4" w:rsidP="00FF4CAA">
      <w:pPr>
        <w:ind w:left="378"/>
        <w:rPr>
          <w:b/>
          <w:sz w:val="34"/>
          <w:szCs w:val="34"/>
        </w:rPr>
      </w:pPr>
    </w:p>
    <w:p w14:paraId="30593777" w14:textId="77777777" w:rsidR="005A2BEE" w:rsidRDefault="005A2BEE">
      <w:pPr>
        <w:spacing w:line="200" w:lineRule="exact"/>
      </w:pPr>
    </w:p>
    <w:p w14:paraId="69B199E2" w14:textId="77777777" w:rsidR="005A2BEE" w:rsidRDefault="005A2BEE">
      <w:pPr>
        <w:spacing w:line="200" w:lineRule="exact"/>
      </w:pPr>
    </w:p>
    <w:p w14:paraId="5D696225" w14:textId="77777777" w:rsidR="005A2BEE" w:rsidRDefault="005A2BEE">
      <w:pPr>
        <w:spacing w:line="200" w:lineRule="exact"/>
      </w:pPr>
    </w:p>
    <w:p w14:paraId="2EE706A0" w14:textId="77777777" w:rsidR="005A2BEE" w:rsidRDefault="005A2BEE">
      <w:pPr>
        <w:spacing w:line="200" w:lineRule="exact"/>
      </w:pPr>
    </w:p>
    <w:p w14:paraId="6FF5F227" w14:textId="77777777" w:rsidR="005A2BEE" w:rsidRDefault="005A2BEE">
      <w:pPr>
        <w:spacing w:line="200" w:lineRule="exact"/>
      </w:pPr>
    </w:p>
    <w:p w14:paraId="4957ADB1" w14:textId="77777777" w:rsidR="005A2BEE" w:rsidRDefault="005A2BEE">
      <w:pPr>
        <w:spacing w:line="200" w:lineRule="exact"/>
      </w:pPr>
    </w:p>
    <w:p w14:paraId="43AF2BF4" w14:textId="77777777" w:rsidR="005A2BEE" w:rsidRDefault="005A2BEE">
      <w:pPr>
        <w:spacing w:line="200" w:lineRule="exact"/>
      </w:pPr>
    </w:p>
    <w:p w14:paraId="32360283" w14:textId="77777777" w:rsidR="005A2BEE" w:rsidRDefault="005A2BEE">
      <w:pPr>
        <w:spacing w:line="200" w:lineRule="exact"/>
      </w:pPr>
    </w:p>
    <w:p w14:paraId="5D0B3162" w14:textId="77777777" w:rsidR="00FF4CAA" w:rsidRDefault="00FF4CAA">
      <w:r>
        <w:br w:type="page"/>
      </w:r>
    </w:p>
    <w:p w14:paraId="1172559F" w14:textId="77777777" w:rsidR="005A2BEE" w:rsidRDefault="005A2BEE">
      <w:pPr>
        <w:spacing w:line="200" w:lineRule="exact"/>
      </w:pPr>
    </w:p>
    <w:p w14:paraId="6A4B6025" w14:textId="77777777" w:rsidR="005A2BEE" w:rsidRDefault="005A2BEE">
      <w:pPr>
        <w:spacing w:line="200" w:lineRule="exact"/>
      </w:pPr>
    </w:p>
    <w:p w14:paraId="68B44BCC" w14:textId="77777777" w:rsidR="005A2BEE" w:rsidRDefault="005A2BEE">
      <w:pPr>
        <w:spacing w:line="200" w:lineRule="exact"/>
      </w:pPr>
    </w:p>
    <w:p w14:paraId="67CCC193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="00FF4CAA" w:rsidRPr="00E03201">
        <w:rPr>
          <w:b/>
          <w:w w:val="101"/>
          <w:sz w:val="50"/>
          <w:szCs w:val="50"/>
        </w:rPr>
        <w:t>4</w:t>
      </w:r>
    </w:p>
    <w:p w14:paraId="352B16E5" w14:textId="77777777" w:rsidR="005A2BEE" w:rsidRPr="00E03201" w:rsidRDefault="005A2BEE">
      <w:pPr>
        <w:spacing w:line="200" w:lineRule="exact"/>
        <w:rPr>
          <w:b/>
        </w:rPr>
      </w:pPr>
    </w:p>
    <w:p w14:paraId="511A17A5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710A0794" w14:textId="77777777" w:rsidR="005A2BEE" w:rsidRPr="00E03201" w:rsidRDefault="006C0E71">
      <w:pPr>
        <w:spacing w:line="254" w:lineRule="auto"/>
        <w:ind w:left="378" w:right="377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SOFTWARE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REQUIREMENT SPECIFICATION</w:t>
      </w:r>
    </w:p>
    <w:p w14:paraId="28D1B586" w14:textId="77777777" w:rsidR="005A2BEE" w:rsidRDefault="005A2BEE">
      <w:pPr>
        <w:spacing w:before="3" w:line="120" w:lineRule="exact"/>
        <w:rPr>
          <w:sz w:val="12"/>
          <w:szCs w:val="12"/>
        </w:rPr>
      </w:pPr>
    </w:p>
    <w:p w14:paraId="102D99CB" w14:textId="77777777" w:rsidR="005A2BEE" w:rsidRDefault="005A2BEE">
      <w:pPr>
        <w:spacing w:line="200" w:lineRule="exact"/>
      </w:pPr>
    </w:p>
    <w:p w14:paraId="4071B87E" w14:textId="77777777" w:rsidR="005A2BEE" w:rsidRDefault="005A2BEE">
      <w:pPr>
        <w:spacing w:line="200" w:lineRule="exact"/>
      </w:pPr>
    </w:p>
    <w:p w14:paraId="65BF9901" w14:textId="77777777" w:rsidR="005A2BEE" w:rsidRDefault="005A2BEE">
      <w:pPr>
        <w:spacing w:line="200" w:lineRule="exact"/>
      </w:pPr>
    </w:p>
    <w:p w14:paraId="025DB666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CONTENT</w:t>
      </w:r>
    </w:p>
    <w:p w14:paraId="602B2445" w14:textId="77777777" w:rsidR="005A2BEE" w:rsidRDefault="006C0E71">
      <w:pPr>
        <w:spacing w:before="13"/>
        <w:ind w:left="691" w:right="4345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describing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SRS</w:t>
      </w:r>
    </w:p>
    <w:p w14:paraId="721B5444" w14:textId="77777777" w:rsidR="005A2BEE" w:rsidRDefault="005A2BEE">
      <w:pPr>
        <w:spacing w:line="200" w:lineRule="exact"/>
      </w:pPr>
    </w:p>
    <w:p w14:paraId="1D7CA672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520A3310" w14:textId="77777777" w:rsidR="005A2BEE" w:rsidRPr="00E03201" w:rsidRDefault="008430A6">
      <w:pPr>
        <w:ind w:left="378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4</w:t>
      </w:r>
      <w:r w:rsidR="006C0E71" w:rsidRPr="00E03201">
        <w:rPr>
          <w:b/>
          <w:w w:val="101"/>
          <w:sz w:val="34"/>
          <w:szCs w:val="34"/>
        </w:rPr>
        <w:t>.1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Overall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Description</w:t>
      </w:r>
    </w:p>
    <w:p w14:paraId="6C55C9DF" w14:textId="77777777" w:rsidR="005A2BEE" w:rsidRPr="00E03201" w:rsidRDefault="005A2BEE">
      <w:pPr>
        <w:spacing w:before="8" w:line="220" w:lineRule="exact"/>
        <w:rPr>
          <w:b/>
          <w:sz w:val="22"/>
          <w:szCs w:val="22"/>
        </w:rPr>
      </w:pPr>
    </w:p>
    <w:p w14:paraId="322E60C8" w14:textId="77777777" w:rsidR="005A2BEE" w:rsidRDefault="006C0E71" w:rsidP="008B704A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Purpose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(remove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example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purpose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your project)</w:t>
      </w:r>
    </w:p>
    <w:p w14:paraId="38439A5F" w14:textId="77777777" w:rsidR="005A2BEE" w:rsidRDefault="005A2BEE" w:rsidP="008B704A">
      <w:pPr>
        <w:spacing w:before="5" w:line="120" w:lineRule="exact"/>
        <w:jc w:val="both"/>
        <w:rPr>
          <w:sz w:val="13"/>
          <w:szCs w:val="13"/>
        </w:rPr>
      </w:pPr>
    </w:p>
    <w:p w14:paraId="1485ED74" w14:textId="77777777" w:rsidR="005A2BEE" w:rsidRDefault="005A2BEE" w:rsidP="008B704A">
      <w:pPr>
        <w:spacing w:line="200" w:lineRule="exact"/>
        <w:jc w:val="both"/>
      </w:pPr>
    </w:p>
    <w:p w14:paraId="70F344CB" w14:textId="77777777" w:rsidR="005A2BEE" w:rsidRDefault="006C0E71" w:rsidP="008B704A">
      <w:pPr>
        <w:spacing w:line="251" w:lineRule="auto"/>
        <w:ind w:left="378" w:right="278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Example:</w:t>
      </w:r>
      <w:r w:rsidR="002E25E3">
        <w:rPr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purpose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Requirements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Specification 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clearly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development,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namely 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Rental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(VRS).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intended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audience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 document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includes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owner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clerks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video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VRS.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intended</w:t>
      </w:r>
      <w:r>
        <w:rPr>
          <w:sz w:val="24"/>
          <w:szCs w:val="24"/>
        </w:rPr>
        <w:t xml:space="preserve">  </w:t>
      </w:r>
      <w:r w:rsidR="002E25E3">
        <w:rPr>
          <w:w w:val="99"/>
          <w:sz w:val="24"/>
          <w:szCs w:val="24"/>
        </w:rPr>
        <w:t>au</w:t>
      </w:r>
      <w:r>
        <w:rPr>
          <w:w w:val="99"/>
          <w:sz w:val="24"/>
          <w:szCs w:val="24"/>
        </w:rPr>
        <w:t>dience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includes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development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team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requirements team,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requirements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analyst,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team,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members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 the</w:t>
      </w:r>
      <w:r>
        <w:rPr>
          <w:sz w:val="24"/>
          <w:szCs w:val="24"/>
        </w:rPr>
        <w:t xml:space="preserve"> </w:t>
      </w:r>
      <w:r w:rsidR="002E25E3">
        <w:rPr>
          <w:w w:val="99"/>
          <w:sz w:val="24"/>
          <w:szCs w:val="24"/>
        </w:rPr>
        <w:t>develop</w:t>
      </w:r>
      <w:r>
        <w:rPr>
          <w:w w:val="99"/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organization.</w:t>
      </w:r>
    </w:p>
    <w:p w14:paraId="3FA30ECA" w14:textId="77777777" w:rsidR="005A2BEE" w:rsidRDefault="005A2BEE">
      <w:pPr>
        <w:spacing w:before="7" w:line="160" w:lineRule="exact"/>
        <w:rPr>
          <w:sz w:val="16"/>
          <w:szCs w:val="16"/>
        </w:rPr>
      </w:pPr>
    </w:p>
    <w:p w14:paraId="6D7B3CB6" w14:textId="77777777" w:rsidR="005A2BEE" w:rsidRDefault="005A2BEE">
      <w:pPr>
        <w:spacing w:line="200" w:lineRule="exact"/>
      </w:pPr>
    </w:p>
    <w:p w14:paraId="2BD51073" w14:textId="77777777" w:rsidR="005A2BEE" w:rsidRPr="00E03201" w:rsidRDefault="008430A6">
      <w:pPr>
        <w:ind w:left="378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.1.1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Product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Functions</w:t>
      </w:r>
    </w:p>
    <w:p w14:paraId="27E4C8D8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0EF9E1BC" w14:textId="77777777" w:rsidR="005A2BEE" w:rsidRDefault="006C0E71">
      <w:pPr>
        <w:spacing w:line="251" w:lineRule="auto"/>
        <w:ind w:left="378" w:right="356"/>
        <w:jc w:val="both"/>
        <w:rPr>
          <w:sz w:val="24"/>
          <w:szCs w:val="24"/>
        </w:rPr>
        <w:sectPr w:rsidR="005A2BEE">
          <w:headerReference w:type="default" r:id="rId16"/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(content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Defines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relationship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 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entire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spectrum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defines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 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business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purpose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serves. 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defines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interfaces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eg. 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web-based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interfaces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two other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owner’s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email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distributor’s</w:t>
      </w:r>
    </w:p>
    <w:p w14:paraId="2355A5EA" w14:textId="77777777" w:rsidR="005A2BEE" w:rsidRDefault="005A2BEE">
      <w:pPr>
        <w:spacing w:before="8" w:line="180" w:lineRule="exact"/>
        <w:rPr>
          <w:sz w:val="19"/>
          <w:szCs w:val="19"/>
        </w:rPr>
      </w:pPr>
    </w:p>
    <w:p w14:paraId="27CAD9D3" w14:textId="77777777" w:rsidR="005A2BEE" w:rsidRDefault="005A2BEE">
      <w:pPr>
        <w:spacing w:line="200" w:lineRule="exact"/>
      </w:pPr>
    </w:p>
    <w:p w14:paraId="2C1348FF" w14:textId="77777777" w:rsidR="005A2BEE" w:rsidRDefault="005A2BEE">
      <w:pPr>
        <w:spacing w:line="200" w:lineRule="exact"/>
      </w:pPr>
    </w:p>
    <w:p w14:paraId="7AE43434" w14:textId="77777777" w:rsidR="005A2BEE" w:rsidRDefault="005A2BEE">
      <w:pPr>
        <w:spacing w:line="200" w:lineRule="exact"/>
      </w:pPr>
    </w:p>
    <w:p w14:paraId="1FB3995E" w14:textId="77777777" w:rsidR="005A2BEE" w:rsidRDefault="005A2BEE">
      <w:pPr>
        <w:spacing w:line="200" w:lineRule="exact"/>
      </w:pPr>
    </w:p>
    <w:p w14:paraId="480F62F8" w14:textId="77777777" w:rsidR="005A2BEE" w:rsidRDefault="006C0E71">
      <w:pPr>
        <w:spacing w:before="15" w:line="251" w:lineRule="auto"/>
        <w:ind w:left="378" w:right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video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browsers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customers.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sys- 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environment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financial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transactions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retrieving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confidential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information.</w:t>
      </w:r>
    </w:p>
    <w:p w14:paraId="1154AA4D" w14:textId="77777777" w:rsidR="005A2BEE" w:rsidRDefault="006C0E71">
      <w:pPr>
        <w:ind w:left="378" w:right="802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)</w:t>
      </w:r>
    </w:p>
    <w:p w14:paraId="7815F627" w14:textId="77777777" w:rsidR="005A2BEE" w:rsidRDefault="005A2BEE">
      <w:pPr>
        <w:spacing w:before="10" w:line="160" w:lineRule="exact"/>
        <w:rPr>
          <w:sz w:val="17"/>
          <w:szCs w:val="17"/>
        </w:rPr>
      </w:pPr>
    </w:p>
    <w:p w14:paraId="7D91407B" w14:textId="77777777" w:rsidR="005A2BEE" w:rsidRDefault="005A2BEE">
      <w:pPr>
        <w:spacing w:line="200" w:lineRule="exact"/>
      </w:pPr>
    </w:p>
    <w:p w14:paraId="4863BAE0" w14:textId="77777777" w:rsidR="005A2BEE" w:rsidRPr="00E03201" w:rsidRDefault="008430A6">
      <w:pPr>
        <w:ind w:left="378" w:right="4359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.1.2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User</w:t>
      </w:r>
      <w:r w:rsidR="006C0E71" w:rsidRPr="00E03201">
        <w:rPr>
          <w:b/>
          <w:sz w:val="29"/>
          <w:szCs w:val="29"/>
        </w:rPr>
        <w:t xml:space="preserve"> </w:t>
      </w:r>
      <w:r w:rsidR="00FF4CAA" w:rsidRPr="00E03201">
        <w:rPr>
          <w:b/>
          <w:w w:val="102"/>
          <w:sz w:val="29"/>
          <w:szCs w:val="29"/>
        </w:rPr>
        <w:t>Characteristics</w:t>
      </w:r>
    </w:p>
    <w:p w14:paraId="3504F785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1A98827C" w14:textId="77777777" w:rsidR="005A2BEE" w:rsidRDefault="006C0E71">
      <w:pPr>
        <w:spacing w:line="251" w:lineRule="auto"/>
        <w:ind w:left="378" w:right="355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(content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involved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characteristics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8430A6">
        <w:rPr>
          <w:w w:val="99"/>
          <w:sz w:val="24"/>
          <w:szCs w:val="24"/>
        </w:rPr>
        <w:t>even</w:t>
      </w:r>
      <w:r>
        <w:rPr>
          <w:w w:val="99"/>
          <w:sz w:val="24"/>
          <w:szCs w:val="24"/>
        </w:rPr>
        <w:t>tual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example,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educational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ground,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amount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8430A6">
        <w:rPr>
          <w:w w:val="99"/>
          <w:sz w:val="24"/>
          <w:szCs w:val="24"/>
        </w:rPr>
        <w:t>prod</w:t>
      </w:r>
      <w:r>
        <w:rPr>
          <w:w w:val="99"/>
          <w:sz w:val="24"/>
          <w:szCs w:val="24"/>
        </w:rPr>
        <w:t>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training).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responsibility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involved, 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needed.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eg.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groups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customers, members,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personnel.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customer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anyone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 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member.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customer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search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through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 inventory.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amount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training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needed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customer 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expertise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educational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back- ground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unknown.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skill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needed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customer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ability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browse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website.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someone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 </w:t>
      </w:r>
      <w:r w:rsidR="008430A6">
        <w:rPr>
          <w:w w:val="99"/>
          <w:sz w:val="24"/>
          <w:szCs w:val="24"/>
        </w:rPr>
        <w:t>reg</w:t>
      </w:r>
      <w:r>
        <w:rPr>
          <w:w w:val="99"/>
          <w:sz w:val="24"/>
          <w:szCs w:val="24"/>
        </w:rPr>
        <w:t>istered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VRS.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fees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online. 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customer,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activities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training since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expertise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8430A6">
        <w:rPr>
          <w:w w:val="99"/>
          <w:sz w:val="24"/>
          <w:szCs w:val="24"/>
        </w:rPr>
        <w:t>educa</w:t>
      </w:r>
      <w:r>
        <w:rPr>
          <w:w w:val="99"/>
          <w:sz w:val="24"/>
          <w:szCs w:val="24"/>
        </w:rPr>
        <w:t>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background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unknown.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skill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ability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browse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website.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personnel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divided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 two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groups: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Clerical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personnel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educational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un- known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little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training.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Administrator personnel: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fully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trained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sys-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tem.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)</w:t>
      </w:r>
    </w:p>
    <w:p w14:paraId="67D2885D" w14:textId="77777777" w:rsidR="005A2BEE" w:rsidRDefault="005A2BEE">
      <w:pPr>
        <w:spacing w:before="7" w:line="160" w:lineRule="exact"/>
        <w:rPr>
          <w:sz w:val="16"/>
          <w:szCs w:val="16"/>
        </w:rPr>
      </w:pPr>
    </w:p>
    <w:p w14:paraId="12C65644" w14:textId="77777777" w:rsidR="005A2BEE" w:rsidRDefault="005A2BEE">
      <w:pPr>
        <w:spacing w:line="200" w:lineRule="exact"/>
      </w:pPr>
    </w:p>
    <w:p w14:paraId="5DE8398E" w14:textId="77777777" w:rsidR="005A2BEE" w:rsidRPr="00E03201" w:rsidRDefault="008430A6">
      <w:pPr>
        <w:ind w:left="378" w:right="4297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.1.3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General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Constraints</w:t>
      </w:r>
    </w:p>
    <w:p w14:paraId="30F4E809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3E7666E1" w14:textId="77777777" w:rsidR="005A2BEE" w:rsidRDefault="006C0E71">
      <w:pPr>
        <w:spacing w:line="251" w:lineRule="auto"/>
        <w:ind w:left="378" w:right="355"/>
        <w:jc w:val="both"/>
        <w:rPr>
          <w:sz w:val="24"/>
          <w:szCs w:val="24"/>
        </w:rPr>
        <w:sectPr w:rsidR="005A2BEE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 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constraints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listed.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include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hardware, network,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software,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constraints.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 </w:t>
      </w:r>
      <w:r w:rsidR="00FF4CAA">
        <w:rPr>
          <w:w w:val="99"/>
          <w:sz w:val="24"/>
          <w:szCs w:val="24"/>
        </w:rPr>
        <w:t>in</w:t>
      </w:r>
      <w:r>
        <w:rPr>
          <w:w w:val="99"/>
          <w:sz w:val="24"/>
          <w:szCs w:val="24"/>
        </w:rPr>
        <w:t>cludes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timing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constraints, 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limits.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eg.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provides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web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access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 customer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functions.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interface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intuitive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enough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training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customers,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members, 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personnel.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online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financial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transactions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confidential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environment.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Persistent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storage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membership,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rental,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 inventory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maintained.</w:t>
      </w:r>
    </w:p>
    <w:p w14:paraId="5F5595C3" w14:textId="77777777" w:rsidR="005A2BEE" w:rsidRDefault="005A2BEE">
      <w:pPr>
        <w:spacing w:before="2" w:line="160" w:lineRule="exact"/>
        <w:rPr>
          <w:sz w:val="16"/>
          <w:szCs w:val="16"/>
        </w:rPr>
      </w:pPr>
    </w:p>
    <w:p w14:paraId="715F3360" w14:textId="77777777" w:rsidR="005A2BEE" w:rsidRDefault="005A2BEE">
      <w:pPr>
        <w:spacing w:line="200" w:lineRule="exact"/>
      </w:pPr>
    </w:p>
    <w:p w14:paraId="6C42EC66" w14:textId="77777777" w:rsidR="005A2BEE" w:rsidRDefault="005A2BEE">
      <w:pPr>
        <w:spacing w:line="200" w:lineRule="exact"/>
      </w:pPr>
    </w:p>
    <w:p w14:paraId="5E73EF14" w14:textId="77777777" w:rsidR="005A2BEE" w:rsidRDefault="005A2BEE">
      <w:pPr>
        <w:spacing w:line="200" w:lineRule="exact"/>
      </w:pPr>
    </w:p>
    <w:p w14:paraId="20A7AD02" w14:textId="77777777" w:rsidR="005A2BEE" w:rsidRDefault="005A2BEE">
      <w:pPr>
        <w:spacing w:line="200" w:lineRule="exact"/>
      </w:pPr>
    </w:p>
    <w:p w14:paraId="5BA4D7ED" w14:textId="77777777" w:rsidR="005A2BEE" w:rsidRPr="00E03201" w:rsidRDefault="008430A6">
      <w:pPr>
        <w:spacing w:before="13"/>
        <w:ind w:left="378" w:right="2676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.1.4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Assumptions</w:t>
      </w:r>
      <w:r w:rsidR="006C0E71" w:rsidRPr="00E03201">
        <w:rPr>
          <w:b/>
          <w:sz w:val="29"/>
          <w:szCs w:val="29"/>
        </w:rPr>
        <w:t xml:space="preserve">  </w:t>
      </w:r>
      <w:r w:rsidR="006C0E71" w:rsidRPr="00E03201">
        <w:rPr>
          <w:b/>
          <w:w w:val="102"/>
          <w:sz w:val="29"/>
          <w:szCs w:val="29"/>
        </w:rPr>
        <w:t>and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Dependencies</w:t>
      </w:r>
    </w:p>
    <w:p w14:paraId="5DFC93C2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3DBD7290" w14:textId="77777777" w:rsidR="005A2BEE" w:rsidRDefault="006C0E71">
      <w:pPr>
        <w:spacing w:line="251" w:lineRule="auto"/>
        <w:ind w:left="378" w:right="355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below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description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 w:rsidR="008430A6">
        <w:rPr>
          <w:w w:val="99"/>
          <w:sz w:val="24"/>
          <w:szCs w:val="24"/>
        </w:rPr>
        <w:t>in</w:t>
      </w:r>
      <w:r>
        <w:rPr>
          <w:w w:val="99"/>
          <w:sz w:val="24"/>
          <w:szCs w:val="24"/>
        </w:rPr>
        <w:t>cludes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assumptions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beginning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development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effort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those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development.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de- scribe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factors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affect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requirements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 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SRS.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factors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constraints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software but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changes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affect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requirements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SRS. 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example,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assumption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specific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operating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sys- 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available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hardware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designated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software product.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If,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operating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available,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SRS 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change.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eg.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assumed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video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 w:rsidR="008430A6">
        <w:rPr>
          <w:w w:val="99"/>
          <w:sz w:val="24"/>
          <w:szCs w:val="24"/>
        </w:rPr>
        <w:t>ex</w:t>
      </w:r>
      <w:r>
        <w:rPr>
          <w:w w:val="99"/>
          <w:sz w:val="24"/>
          <w:szCs w:val="24"/>
        </w:rPr>
        <w:t>isting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available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some phase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completion.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Until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test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pro- viding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demo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presentations.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assumed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 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familiar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familiar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handling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keyboard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mouse.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Talk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special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platforms 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specific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work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Mozilla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Firefox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version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IE7. Work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Android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smartphones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etc.</w:t>
      </w:r>
    </w:p>
    <w:p w14:paraId="27E0C62C" w14:textId="77777777" w:rsidR="005A2BEE" w:rsidRDefault="005A2BEE">
      <w:pPr>
        <w:spacing w:line="200" w:lineRule="exact"/>
      </w:pPr>
    </w:p>
    <w:p w14:paraId="751F40E0" w14:textId="77777777" w:rsidR="005A2BEE" w:rsidRDefault="005A2BEE">
      <w:pPr>
        <w:spacing w:before="17" w:line="200" w:lineRule="exact"/>
      </w:pPr>
    </w:p>
    <w:p w14:paraId="4B08C8BC" w14:textId="77777777" w:rsidR="005A2BEE" w:rsidRPr="00E03201" w:rsidRDefault="008430A6">
      <w:pPr>
        <w:ind w:left="378" w:right="1696"/>
        <w:jc w:val="both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4</w:t>
      </w:r>
      <w:r w:rsidR="006C0E71" w:rsidRPr="00E03201">
        <w:rPr>
          <w:b/>
          <w:w w:val="101"/>
          <w:sz w:val="34"/>
          <w:szCs w:val="34"/>
        </w:rPr>
        <w:t>.2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External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Interface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Requirements</w:t>
      </w:r>
    </w:p>
    <w:p w14:paraId="2B09BBC6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2F756EDA" w14:textId="77777777" w:rsidR="005A2BEE" w:rsidRDefault="006C0E71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register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website. 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help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keyboard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click 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mouse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wherever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necessary.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package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provides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pull down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menus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links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icons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 navigate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among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pages.</w:t>
      </w:r>
    </w:p>
    <w:p w14:paraId="472A6574" w14:textId="77777777" w:rsidR="005A2BEE" w:rsidRDefault="005A2BEE">
      <w:pPr>
        <w:spacing w:before="7" w:line="160" w:lineRule="exact"/>
        <w:rPr>
          <w:sz w:val="16"/>
          <w:szCs w:val="16"/>
        </w:rPr>
      </w:pPr>
    </w:p>
    <w:p w14:paraId="4082FF30" w14:textId="77777777" w:rsidR="005A2BEE" w:rsidRDefault="005A2BEE">
      <w:pPr>
        <w:spacing w:line="200" w:lineRule="exact"/>
      </w:pPr>
    </w:p>
    <w:p w14:paraId="7C84AB6D" w14:textId="77777777" w:rsidR="005A2BEE" w:rsidRPr="00E03201" w:rsidRDefault="008430A6">
      <w:pPr>
        <w:ind w:left="378" w:right="5136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.2.1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User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Interface</w:t>
      </w:r>
    </w:p>
    <w:p w14:paraId="08B17062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1A3115C7" w14:textId="77777777" w:rsidR="005A2BEE" w:rsidRDefault="006C0E71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below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description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UI.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software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UI,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describe.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Eg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 application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compatible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vesrion,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chrome,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mozzila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etc. 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tools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implement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beans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etc.)</w:t>
      </w:r>
    </w:p>
    <w:p w14:paraId="681D3348" w14:textId="77777777" w:rsidR="005A2BEE" w:rsidRDefault="005A2BEE">
      <w:pPr>
        <w:spacing w:before="7" w:line="160" w:lineRule="exact"/>
        <w:rPr>
          <w:sz w:val="16"/>
          <w:szCs w:val="16"/>
        </w:rPr>
      </w:pPr>
    </w:p>
    <w:p w14:paraId="43452FA4" w14:textId="77777777" w:rsidR="005A2BEE" w:rsidRDefault="005A2BEE">
      <w:pPr>
        <w:spacing w:line="200" w:lineRule="exact"/>
      </w:pPr>
    </w:p>
    <w:p w14:paraId="5041824A" w14:textId="77777777" w:rsidR="005A2BEE" w:rsidRPr="00E03201" w:rsidRDefault="008430A6">
      <w:pPr>
        <w:ind w:left="378" w:right="4409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.2.2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Hardware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Interface</w:t>
      </w:r>
    </w:p>
    <w:p w14:paraId="7C30374E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60C6B727" w14:textId="77777777" w:rsidR="005A2BEE" w:rsidRDefault="006C0E71">
      <w:pPr>
        <w:spacing w:line="251" w:lineRule="auto"/>
        <w:ind w:left="378" w:right="356"/>
        <w:jc w:val="both"/>
        <w:rPr>
          <w:sz w:val="24"/>
          <w:szCs w:val="24"/>
        </w:rPr>
        <w:sectPr w:rsidR="005A2BEE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 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connect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hardware,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simulator systems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hardware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modem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etc.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eg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Clients Intel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Pentium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III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300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MHz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1.0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GHz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Athlon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faster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least</w:t>
      </w:r>
    </w:p>
    <w:p w14:paraId="426D2AE9" w14:textId="77777777" w:rsidR="005A2BEE" w:rsidRDefault="005A2BEE">
      <w:pPr>
        <w:spacing w:before="8" w:line="180" w:lineRule="exact"/>
        <w:rPr>
          <w:sz w:val="19"/>
          <w:szCs w:val="19"/>
        </w:rPr>
      </w:pPr>
    </w:p>
    <w:p w14:paraId="7113FB04" w14:textId="77777777" w:rsidR="005A2BEE" w:rsidRDefault="005A2BEE">
      <w:pPr>
        <w:spacing w:line="200" w:lineRule="exact"/>
      </w:pPr>
    </w:p>
    <w:p w14:paraId="2691C882" w14:textId="77777777" w:rsidR="005A2BEE" w:rsidRDefault="005A2BEE">
      <w:pPr>
        <w:spacing w:line="200" w:lineRule="exact"/>
      </w:pPr>
    </w:p>
    <w:p w14:paraId="41C5E709" w14:textId="77777777" w:rsidR="005A2BEE" w:rsidRDefault="005A2BEE">
      <w:pPr>
        <w:spacing w:line="200" w:lineRule="exact"/>
      </w:pPr>
    </w:p>
    <w:p w14:paraId="603D2CDE" w14:textId="77777777" w:rsidR="005A2BEE" w:rsidRDefault="005A2BEE">
      <w:pPr>
        <w:spacing w:line="200" w:lineRule="exact"/>
      </w:pPr>
    </w:p>
    <w:p w14:paraId="25EF305E" w14:textId="77777777" w:rsidR="005A2BEE" w:rsidRDefault="006C0E71">
      <w:pPr>
        <w:spacing w:before="15"/>
        <w:ind w:left="378" w:right="352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256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MB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RAM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least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200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MB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freed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hard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disk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space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least</w:t>
      </w:r>
    </w:p>
    <w:p w14:paraId="641F5951" w14:textId="77777777" w:rsidR="005A2BEE" w:rsidRDefault="006C0E71">
      <w:pPr>
        <w:spacing w:before="13"/>
        <w:ind w:left="378" w:right="460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200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space</w:t>
      </w:r>
    </w:p>
    <w:p w14:paraId="21B26A18" w14:textId="77777777" w:rsidR="005A2BEE" w:rsidRDefault="005A2BEE">
      <w:pPr>
        <w:spacing w:before="8" w:line="160" w:lineRule="exact"/>
        <w:rPr>
          <w:sz w:val="16"/>
          <w:szCs w:val="16"/>
        </w:rPr>
      </w:pPr>
    </w:p>
    <w:p w14:paraId="549CE340" w14:textId="77777777" w:rsidR="005A2BEE" w:rsidRDefault="005A2BEE">
      <w:pPr>
        <w:spacing w:line="200" w:lineRule="exact"/>
      </w:pPr>
    </w:p>
    <w:p w14:paraId="21C6E17F" w14:textId="77777777" w:rsidR="005A2BEE" w:rsidRPr="00E03201" w:rsidRDefault="008430A6">
      <w:pPr>
        <w:ind w:left="378" w:right="4574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.2.3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Software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Interface</w:t>
      </w:r>
    </w:p>
    <w:p w14:paraId="65C59768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684E5B8D" w14:textId="77777777" w:rsidR="005A2BEE" w:rsidRDefault="006C0E71">
      <w:pPr>
        <w:spacing w:line="251" w:lineRule="auto"/>
        <w:ind w:left="378" w:right="355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 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interaction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database 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querying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security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authentication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payment portals.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Describe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eg.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Web: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Internet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Explorer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Netscape Navigator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J2EE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deploy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tool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Sun 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maintain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EJB’s</w:t>
      </w:r>
    </w:p>
    <w:p w14:paraId="211B2A35" w14:textId="77777777" w:rsidR="005A2BEE" w:rsidRDefault="005A2BEE">
      <w:pPr>
        <w:spacing w:line="200" w:lineRule="exact"/>
      </w:pPr>
    </w:p>
    <w:p w14:paraId="2A2F0201" w14:textId="77777777" w:rsidR="005A2BEE" w:rsidRDefault="005A2BEE">
      <w:pPr>
        <w:spacing w:before="5" w:line="200" w:lineRule="exact"/>
      </w:pPr>
    </w:p>
    <w:p w14:paraId="686CB687" w14:textId="77777777" w:rsidR="005A2BEE" w:rsidRPr="00E03201" w:rsidRDefault="008430A6">
      <w:pPr>
        <w:ind w:left="378" w:right="3124"/>
        <w:jc w:val="both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4</w:t>
      </w:r>
      <w:r w:rsidR="006C0E71" w:rsidRPr="00E03201">
        <w:rPr>
          <w:b/>
          <w:w w:val="101"/>
          <w:sz w:val="34"/>
          <w:szCs w:val="34"/>
        </w:rPr>
        <w:t>.3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Functional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requirements</w:t>
      </w:r>
    </w:p>
    <w:p w14:paraId="2DA354E7" w14:textId="77777777" w:rsidR="005A2BEE" w:rsidRDefault="005A2BEE">
      <w:pPr>
        <w:spacing w:line="260" w:lineRule="exact"/>
        <w:rPr>
          <w:sz w:val="26"/>
          <w:szCs w:val="26"/>
        </w:rPr>
      </w:pPr>
    </w:p>
    <w:p w14:paraId="6DFCDF0F" w14:textId="77777777" w:rsidR="005A2BEE" w:rsidRPr="00E03201" w:rsidRDefault="008430A6">
      <w:pPr>
        <w:ind w:left="378" w:right="3714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.3.1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FR1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Login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Requirement</w:t>
      </w:r>
    </w:p>
    <w:p w14:paraId="190624AF" w14:textId="77777777" w:rsidR="005A2BEE" w:rsidRPr="00E03201" w:rsidRDefault="005A2BEE">
      <w:pPr>
        <w:spacing w:before="1" w:line="180" w:lineRule="exact"/>
        <w:rPr>
          <w:b/>
          <w:sz w:val="19"/>
          <w:szCs w:val="19"/>
        </w:rPr>
      </w:pPr>
    </w:p>
    <w:p w14:paraId="1BBA0626" w14:textId="77777777" w:rsidR="005A2BEE" w:rsidRPr="00E03201" w:rsidRDefault="008430A6">
      <w:pPr>
        <w:ind w:left="378" w:right="1917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.3.2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FR2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Registration</w:t>
      </w:r>
      <w:r w:rsidR="006C0E71" w:rsidRPr="00E03201">
        <w:rPr>
          <w:b/>
          <w:sz w:val="29"/>
          <w:szCs w:val="29"/>
        </w:rPr>
        <w:t xml:space="preserve">  </w:t>
      </w:r>
      <w:r w:rsidR="006C0E71" w:rsidRPr="00E03201">
        <w:rPr>
          <w:b/>
          <w:w w:val="102"/>
          <w:sz w:val="29"/>
          <w:szCs w:val="29"/>
        </w:rPr>
        <w:t>Form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Requirement</w:t>
      </w:r>
    </w:p>
    <w:p w14:paraId="4A8A989A" w14:textId="77777777" w:rsidR="005A2BEE" w:rsidRPr="00E03201" w:rsidRDefault="005A2BEE">
      <w:pPr>
        <w:spacing w:before="1" w:line="180" w:lineRule="exact"/>
        <w:rPr>
          <w:b/>
          <w:sz w:val="19"/>
          <w:szCs w:val="19"/>
        </w:rPr>
      </w:pPr>
    </w:p>
    <w:p w14:paraId="420D19A5" w14:textId="77777777" w:rsidR="005A2BEE" w:rsidRPr="00E03201" w:rsidRDefault="008430A6">
      <w:pPr>
        <w:ind w:left="378" w:right="3750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.3.3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FRn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XXX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Requirement</w:t>
      </w:r>
    </w:p>
    <w:p w14:paraId="0B9DB6A5" w14:textId="77777777" w:rsidR="005A2BEE" w:rsidRDefault="005A2BEE">
      <w:pPr>
        <w:spacing w:before="15" w:line="200" w:lineRule="exact"/>
      </w:pPr>
    </w:p>
    <w:p w14:paraId="3C749A67" w14:textId="77777777" w:rsidR="005A2BEE" w:rsidRPr="00E03201" w:rsidRDefault="008430A6">
      <w:pPr>
        <w:ind w:left="378" w:right="2636"/>
        <w:jc w:val="both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4</w:t>
      </w:r>
      <w:r w:rsidR="006C0E71" w:rsidRPr="00E03201">
        <w:rPr>
          <w:b/>
          <w:w w:val="101"/>
          <w:sz w:val="34"/>
          <w:szCs w:val="34"/>
        </w:rPr>
        <w:t>.4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Performance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Requirements</w:t>
      </w:r>
    </w:p>
    <w:p w14:paraId="60543FAD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1B1BBD05" w14:textId="77777777" w:rsidR="005A2BEE" w:rsidRDefault="006C0E71">
      <w:pPr>
        <w:ind w:left="378" w:right="362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Skip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example:</w:t>
      </w:r>
    </w:p>
    <w:p w14:paraId="122F353F" w14:textId="77777777" w:rsidR="005A2BEE" w:rsidRDefault="005A2BEE">
      <w:pPr>
        <w:spacing w:before="8" w:line="160" w:lineRule="exact"/>
        <w:rPr>
          <w:sz w:val="16"/>
          <w:szCs w:val="16"/>
        </w:rPr>
      </w:pPr>
    </w:p>
    <w:p w14:paraId="381A6FDA" w14:textId="77777777" w:rsidR="005A2BEE" w:rsidRDefault="005A2BEE">
      <w:pPr>
        <w:spacing w:line="200" w:lineRule="exact"/>
      </w:pPr>
    </w:p>
    <w:p w14:paraId="6941E059" w14:textId="77777777" w:rsidR="005A2BEE" w:rsidRPr="00E03201" w:rsidRDefault="008430A6">
      <w:pPr>
        <w:ind w:left="378" w:right="3165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.4.1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Performance</w:t>
      </w:r>
      <w:r w:rsidR="006C0E71" w:rsidRPr="00E03201">
        <w:rPr>
          <w:b/>
          <w:sz w:val="29"/>
          <w:szCs w:val="29"/>
        </w:rPr>
        <w:t xml:space="preserve">  </w:t>
      </w:r>
      <w:r w:rsidR="006C0E71" w:rsidRPr="00E03201">
        <w:rPr>
          <w:b/>
          <w:w w:val="102"/>
          <w:sz w:val="29"/>
          <w:szCs w:val="29"/>
        </w:rPr>
        <w:t>Requirement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1</w:t>
      </w:r>
    </w:p>
    <w:p w14:paraId="1F48B497" w14:textId="77777777" w:rsidR="005A2BEE" w:rsidRDefault="005A2BEE">
      <w:pPr>
        <w:spacing w:before="9" w:line="140" w:lineRule="exact"/>
        <w:rPr>
          <w:sz w:val="15"/>
          <w:szCs w:val="15"/>
        </w:rPr>
      </w:pPr>
    </w:p>
    <w:p w14:paraId="4344BACE" w14:textId="77777777" w:rsidR="005A2BEE" w:rsidRDefault="006C0E71">
      <w:pPr>
        <w:spacing w:line="251" w:lineRule="auto"/>
        <w:ind w:left="378" w:right="356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portable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Netscape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Navigator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Explorer.</w:t>
      </w:r>
    </w:p>
    <w:p w14:paraId="3EBF4249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4A5EAF01" w14:textId="77777777" w:rsidR="005A2BEE" w:rsidRDefault="005A2BEE">
      <w:pPr>
        <w:spacing w:line="200" w:lineRule="exact"/>
      </w:pPr>
    </w:p>
    <w:p w14:paraId="2D6C93F4" w14:textId="77777777" w:rsidR="005A2BEE" w:rsidRPr="00E03201" w:rsidRDefault="008430A6">
      <w:pPr>
        <w:ind w:left="378" w:right="3165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.4.2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Performance</w:t>
      </w:r>
      <w:r w:rsidR="006C0E71" w:rsidRPr="00E03201">
        <w:rPr>
          <w:b/>
          <w:sz w:val="29"/>
          <w:szCs w:val="29"/>
        </w:rPr>
        <w:t xml:space="preserve">  </w:t>
      </w:r>
      <w:r w:rsidR="006C0E71" w:rsidRPr="00E03201">
        <w:rPr>
          <w:b/>
          <w:w w:val="102"/>
          <w:sz w:val="29"/>
          <w:szCs w:val="29"/>
        </w:rPr>
        <w:t>Requirement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2</w:t>
      </w:r>
    </w:p>
    <w:p w14:paraId="3974C245" w14:textId="77777777" w:rsidR="005A2BEE" w:rsidRPr="00E03201" w:rsidRDefault="005A2BEE">
      <w:pPr>
        <w:spacing w:before="1" w:line="180" w:lineRule="exact"/>
        <w:rPr>
          <w:b/>
          <w:sz w:val="19"/>
          <w:szCs w:val="19"/>
        </w:rPr>
      </w:pPr>
    </w:p>
    <w:p w14:paraId="4F4DA79C" w14:textId="77777777" w:rsidR="005A2BEE" w:rsidRPr="00E03201" w:rsidRDefault="008430A6">
      <w:pPr>
        <w:ind w:left="378" w:right="3165"/>
        <w:jc w:val="both"/>
        <w:rPr>
          <w:b/>
          <w:sz w:val="29"/>
          <w:szCs w:val="29"/>
        </w:rPr>
      </w:pPr>
      <w:r w:rsidRPr="00E03201">
        <w:rPr>
          <w:b/>
          <w:w w:val="102"/>
          <w:sz w:val="29"/>
          <w:szCs w:val="29"/>
        </w:rPr>
        <w:t>4</w:t>
      </w:r>
      <w:r w:rsidR="006C0E71" w:rsidRPr="00E03201">
        <w:rPr>
          <w:b/>
          <w:w w:val="102"/>
          <w:sz w:val="29"/>
          <w:szCs w:val="29"/>
        </w:rPr>
        <w:t>.4.3</w:t>
      </w:r>
      <w:r w:rsidR="006C0E71" w:rsidRPr="00E03201">
        <w:rPr>
          <w:b/>
          <w:sz w:val="29"/>
          <w:szCs w:val="29"/>
        </w:rPr>
        <w:t xml:space="preserve">    </w:t>
      </w:r>
      <w:r w:rsidR="006C0E71" w:rsidRPr="00E03201">
        <w:rPr>
          <w:b/>
          <w:w w:val="102"/>
          <w:sz w:val="29"/>
          <w:szCs w:val="29"/>
        </w:rPr>
        <w:t>Performance</w:t>
      </w:r>
      <w:r w:rsidR="006C0E71" w:rsidRPr="00E03201">
        <w:rPr>
          <w:b/>
          <w:sz w:val="29"/>
          <w:szCs w:val="29"/>
        </w:rPr>
        <w:t xml:space="preserve">  </w:t>
      </w:r>
      <w:r w:rsidR="006C0E71" w:rsidRPr="00E03201">
        <w:rPr>
          <w:b/>
          <w:w w:val="102"/>
          <w:sz w:val="29"/>
          <w:szCs w:val="29"/>
        </w:rPr>
        <w:t>Requirement</w:t>
      </w:r>
      <w:r w:rsidR="006C0E71" w:rsidRPr="00E03201">
        <w:rPr>
          <w:b/>
          <w:sz w:val="29"/>
          <w:szCs w:val="29"/>
        </w:rPr>
        <w:t xml:space="preserve"> </w:t>
      </w:r>
      <w:r w:rsidR="006C0E71" w:rsidRPr="00E03201">
        <w:rPr>
          <w:b/>
          <w:w w:val="102"/>
          <w:sz w:val="29"/>
          <w:szCs w:val="29"/>
        </w:rPr>
        <w:t>3</w:t>
      </w:r>
    </w:p>
    <w:p w14:paraId="7123DDA4" w14:textId="77777777" w:rsidR="005A2BEE" w:rsidRDefault="005A2BEE">
      <w:pPr>
        <w:spacing w:before="15" w:line="200" w:lineRule="exact"/>
      </w:pPr>
    </w:p>
    <w:p w14:paraId="07FAD1D8" w14:textId="77777777" w:rsidR="005A2BEE" w:rsidRPr="00E03201" w:rsidRDefault="008430A6">
      <w:pPr>
        <w:ind w:left="378" w:right="4008"/>
        <w:jc w:val="both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4</w:t>
      </w:r>
      <w:r w:rsidR="006C0E71" w:rsidRPr="00E03201">
        <w:rPr>
          <w:b/>
          <w:w w:val="101"/>
          <w:sz w:val="34"/>
          <w:szCs w:val="34"/>
        </w:rPr>
        <w:t>.5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Design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Constraints</w:t>
      </w:r>
    </w:p>
    <w:p w14:paraId="3C510949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0BDE09BE" w14:textId="77777777" w:rsidR="005A2BEE" w:rsidRDefault="006C0E71">
      <w:pPr>
        <w:spacing w:line="251" w:lineRule="auto"/>
        <w:ind w:left="378" w:right="356"/>
        <w:jc w:val="both"/>
        <w:rPr>
          <w:sz w:val="24"/>
          <w:szCs w:val="24"/>
        </w:rPr>
        <w:sectPr w:rsidR="005A2BEE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applicable,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else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skip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conditions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 happen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successful.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constraints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narrow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choices when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eg.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Language: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done 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standard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maximum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500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members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3. 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maximum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2000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videos.</w:t>
      </w:r>
    </w:p>
    <w:p w14:paraId="602877CB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lastRenderedPageBreak/>
        <w:t>Chapter</w:t>
      </w:r>
      <w:r w:rsidRPr="00E03201">
        <w:rPr>
          <w:b/>
          <w:sz w:val="50"/>
          <w:szCs w:val="50"/>
        </w:rPr>
        <w:t xml:space="preserve"> </w:t>
      </w:r>
      <w:r w:rsidR="008430A6" w:rsidRPr="00E03201">
        <w:rPr>
          <w:b/>
          <w:w w:val="101"/>
          <w:sz w:val="50"/>
          <w:szCs w:val="50"/>
        </w:rPr>
        <w:t>5</w:t>
      </w:r>
    </w:p>
    <w:p w14:paraId="0B888250" w14:textId="77777777" w:rsidR="005A2BEE" w:rsidRPr="00E03201" w:rsidRDefault="005A2BEE">
      <w:pPr>
        <w:spacing w:line="200" w:lineRule="exact"/>
        <w:rPr>
          <w:b/>
        </w:rPr>
      </w:pPr>
    </w:p>
    <w:p w14:paraId="0EFBE931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712DC421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Estimations</w:t>
      </w:r>
    </w:p>
    <w:p w14:paraId="03CA2333" w14:textId="77777777" w:rsidR="005A2BEE" w:rsidRDefault="005A2BEE">
      <w:pPr>
        <w:spacing w:line="200" w:lineRule="exact"/>
      </w:pPr>
    </w:p>
    <w:p w14:paraId="7CB4FCB8" w14:textId="77777777" w:rsidR="005A2BEE" w:rsidRDefault="005A2BEE">
      <w:pPr>
        <w:spacing w:line="200" w:lineRule="exact"/>
      </w:pPr>
    </w:p>
    <w:p w14:paraId="46500A97" w14:textId="77777777" w:rsidR="005A2BEE" w:rsidRDefault="005A2BEE">
      <w:pPr>
        <w:spacing w:line="200" w:lineRule="exact"/>
      </w:pPr>
    </w:p>
    <w:p w14:paraId="07B3247E" w14:textId="77777777" w:rsidR="005A2BEE" w:rsidRDefault="005A2BEE">
      <w:pPr>
        <w:spacing w:before="12" w:line="200" w:lineRule="exact"/>
      </w:pPr>
    </w:p>
    <w:p w14:paraId="7E8B9CE2" w14:textId="77777777" w:rsidR="005A2BEE" w:rsidRPr="00E03201" w:rsidRDefault="008430A6">
      <w:pPr>
        <w:ind w:left="378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5</w:t>
      </w:r>
      <w:r w:rsidR="006C0E71" w:rsidRPr="00E03201">
        <w:rPr>
          <w:b/>
          <w:w w:val="101"/>
          <w:sz w:val="34"/>
          <w:szCs w:val="34"/>
        </w:rPr>
        <w:t>.1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Function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Points</w:t>
      </w:r>
    </w:p>
    <w:p w14:paraId="4D0E8343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40CE703D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content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needed?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FP</w:t>
      </w:r>
    </w:p>
    <w:p w14:paraId="4AB4B844" w14:textId="77777777" w:rsidR="005A2BEE" w:rsidRDefault="006C0E71">
      <w:pPr>
        <w:spacing w:before="13"/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</w:p>
    <w:p w14:paraId="120DD5F5" w14:textId="77777777" w:rsidR="005A2BEE" w:rsidRDefault="005A2BEE">
      <w:pPr>
        <w:spacing w:line="200" w:lineRule="exact"/>
      </w:pPr>
    </w:p>
    <w:p w14:paraId="37D5D5E5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217B8D62" w14:textId="77777777" w:rsidR="005A2BEE" w:rsidRPr="00E03201" w:rsidRDefault="008430A6">
      <w:pPr>
        <w:ind w:left="378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5</w:t>
      </w:r>
      <w:r w:rsidR="006C0E71" w:rsidRPr="00E03201">
        <w:rPr>
          <w:b/>
          <w:w w:val="101"/>
          <w:sz w:val="34"/>
          <w:szCs w:val="34"/>
        </w:rPr>
        <w:t>.2</w:t>
      </w:r>
      <w:r w:rsidR="006C0E71" w:rsidRPr="00E03201">
        <w:rPr>
          <w:b/>
          <w:sz w:val="34"/>
          <w:szCs w:val="34"/>
        </w:rPr>
        <w:t xml:space="preserve">     </w:t>
      </w:r>
      <w:r w:rsidR="006C0E71" w:rsidRPr="00E03201">
        <w:rPr>
          <w:b/>
          <w:w w:val="101"/>
          <w:sz w:val="34"/>
          <w:szCs w:val="34"/>
        </w:rPr>
        <w:t>Efforts</w:t>
      </w:r>
    </w:p>
    <w:p w14:paraId="1BEB9E41" w14:textId="77777777" w:rsidR="005A2BEE" w:rsidRPr="00E03201" w:rsidRDefault="005A2BEE">
      <w:pPr>
        <w:spacing w:before="8" w:line="220" w:lineRule="exact"/>
        <w:rPr>
          <w:b/>
          <w:sz w:val="22"/>
          <w:szCs w:val="22"/>
        </w:rPr>
      </w:pPr>
    </w:p>
    <w:p w14:paraId="3922D930" w14:textId="77777777" w:rsidR="005A2BEE" w:rsidRDefault="006C0E71">
      <w:pPr>
        <w:ind w:left="378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content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effort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Effort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</w:p>
    <w:p w14:paraId="08F2DB69" w14:textId="77777777" w:rsidR="00E03201" w:rsidRDefault="00E03201">
      <w:pPr>
        <w:ind w:left="378"/>
        <w:rPr>
          <w:w w:val="99"/>
          <w:sz w:val="24"/>
          <w:szCs w:val="24"/>
        </w:rPr>
      </w:pPr>
    </w:p>
    <w:p w14:paraId="67D7FDDE" w14:textId="77777777" w:rsidR="00E03201" w:rsidRDefault="00E03201">
      <w:pPr>
        <w:ind w:left="378"/>
        <w:rPr>
          <w:w w:val="99"/>
          <w:sz w:val="24"/>
          <w:szCs w:val="24"/>
        </w:rPr>
      </w:pPr>
    </w:p>
    <w:p w14:paraId="64332CBA" w14:textId="77777777" w:rsidR="00E03201" w:rsidRDefault="00E03201" w:rsidP="00E03201">
      <w:pPr>
        <w:ind w:left="378"/>
        <w:rPr>
          <w:b/>
          <w:w w:val="101"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5</w:t>
      </w:r>
      <w:r>
        <w:rPr>
          <w:b/>
          <w:w w:val="101"/>
          <w:sz w:val="34"/>
          <w:szCs w:val="34"/>
        </w:rPr>
        <w:t>.3    Cost</w:t>
      </w:r>
    </w:p>
    <w:p w14:paraId="1A47B7CF" w14:textId="77777777" w:rsidR="00E03201" w:rsidRDefault="00E03201" w:rsidP="00E03201">
      <w:pPr>
        <w:ind w:left="378"/>
        <w:rPr>
          <w:w w:val="101"/>
          <w:sz w:val="24"/>
          <w:szCs w:val="24"/>
        </w:rPr>
      </w:pPr>
    </w:p>
    <w:p w14:paraId="4C634AAD" w14:textId="77777777" w:rsidR="00E03201" w:rsidRPr="00E03201" w:rsidRDefault="00E03201" w:rsidP="00E03201">
      <w:pPr>
        <w:ind w:left="378"/>
        <w:rPr>
          <w:w w:val="101"/>
          <w:sz w:val="24"/>
          <w:szCs w:val="24"/>
        </w:rPr>
        <w:sectPr w:rsidR="00E03201" w:rsidRPr="00E03201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101"/>
          <w:sz w:val="24"/>
          <w:szCs w:val="24"/>
        </w:rPr>
        <w:t>Compute estimated cost for your project using COCOMO model.</w:t>
      </w:r>
    </w:p>
    <w:p w14:paraId="1834BDD2" w14:textId="77777777" w:rsidR="005A2BEE" w:rsidRDefault="005A2BEE">
      <w:pPr>
        <w:spacing w:before="10" w:line="180" w:lineRule="exact"/>
        <w:rPr>
          <w:sz w:val="19"/>
          <w:szCs w:val="19"/>
        </w:rPr>
      </w:pPr>
    </w:p>
    <w:p w14:paraId="3A62D524" w14:textId="77777777" w:rsidR="005A2BEE" w:rsidRDefault="005A2BEE">
      <w:pPr>
        <w:spacing w:line="200" w:lineRule="exact"/>
      </w:pPr>
    </w:p>
    <w:p w14:paraId="7C97943A" w14:textId="77777777" w:rsidR="005A2BEE" w:rsidRDefault="005A2BEE">
      <w:pPr>
        <w:spacing w:line="200" w:lineRule="exact"/>
      </w:pPr>
    </w:p>
    <w:p w14:paraId="5E1E6037" w14:textId="77777777" w:rsidR="005A2BEE" w:rsidRDefault="005A2BEE">
      <w:pPr>
        <w:spacing w:line="200" w:lineRule="exact"/>
      </w:pPr>
    </w:p>
    <w:p w14:paraId="4E5E1497" w14:textId="77777777" w:rsidR="005A2BEE" w:rsidRDefault="005A2BEE">
      <w:pPr>
        <w:spacing w:line="200" w:lineRule="exact"/>
      </w:pPr>
    </w:p>
    <w:p w14:paraId="0A48D34E" w14:textId="77777777" w:rsidR="005A2BEE" w:rsidRDefault="005A2BEE">
      <w:pPr>
        <w:spacing w:line="200" w:lineRule="exact"/>
      </w:pPr>
    </w:p>
    <w:p w14:paraId="26DF00C6" w14:textId="77777777" w:rsidR="005A2BEE" w:rsidRDefault="005A2BEE">
      <w:pPr>
        <w:spacing w:line="200" w:lineRule="exact"/>
      </w:pPr>
    </w:p>
    <w:p w14:paraId="542D7090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="008430A6" w:rsidRPr="00E03201">
        <w:rPr>
          <w:b/>
          <w:w w:val="101"/>
          <w:sz w:val="50"/>
          <w:szCs w:val="50"/>
        </w:rPr>
        <w:t>6</w:t>
      </w:r>
    </w:p>
    <w:p w14:paraId="6E442CD6" w14:textId="77777777" w:rsidR="005A2BEE" w:rsidRPr="00E03201" w:rsidRDefault="005A2BEE">
      <w:pPr>
        <w:spacing w:line="200" w:lineRule="exact"/>
        <w:rPr>
          <w:b/>
        </w:rPr>
      </w:pPr>
    </w:p>
    <w:p w14:paraId="4878F67E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63951737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Scheduling</w:t>
      </w:r>
    </w:p>
    <w:p w14:paraId="69A871D8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7E2455A3" w14:textId="77777777" w:rsidR="005A2BEE" w:rsidRDefault="005A2BEE">
      <w:pPr>
        <w:spacing w:line="200" w:lineRule="exact"/>
      </w:pPr>
    </w:p>
    <w:p w14:paraId="52F65D2D" w14:textId="77777777" w:rsidR="005A2BEE" w:rsidRDefault="005A2BEE">
      <w:pPr>
        <w:spacing w:line="200" w:lineRule="exact"/>
      </w:pPr>
    </w:p>
    <w:p w14:paraId="50617711" w14:textId="77777777" w:rsidR="005A2BEE" w:rsidRDefault="005A2BEE">
      <w:pPr>
        <w:spacing w:line="200" w:lineRule="exact"/>
      </w:pPr>
    </w:p>
    <w:p w14:paraId="46219A59" w14:textId="77777777" w:rsidR="005A2BEE" w:rsidRDefault="006C0E71">
      <w:pPr>
        <w:ind w:left="378"/>
        <w:rPr>
          <w:sz w:val="24"/>
          <w:szCs w:val="24"/>
        </w:rPr>
        <w:sectPr w:rsidR="005A2BEE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99"/>
          <w:sz w:val="24"/>
          <w:szCs w:val="24"/>
        </w:rPr>
        <w:t>Content: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Gantt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Schedule</w:t>
      </w:r>
      <w:r w:rsidR="00E03201">
        <w:rPr>
          <w:w w:val="99"/>
          <w:sz w:val="24"/>
          <w:szCs w:val="24"/>
        </w:rPr>
        <w:t xml:space="preserve"> with definition.</w:t>
      </w:r>
    </w:p>
    <w:p w14:paraId="122B13A3" w14:textId="77777777" w:rsidR="005A2BEE" w:rsidRDefault="005A2BEE">
      <w:pPr>
        <w:spacing w:before="10" w:line="180" w:lineRule="exact"/>
        <w:rPr>
          <w:sz w:val="19"/>
          <w:szCs w:val="19"/>
        </w:rPr>
      </w:pPr>
    </w:p>
    <w:p w14:paraId="199D1CC0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="008430A6" w:rsidRPr="00E03201">
        <w:rPr>
          <w:b/>
          <w:w w:val="101"/>
          <w:sz w:val="50"/>
          <w:szCs w:val="50"/>
        </w:rPr>
        <w:t>7</w:t>
      </w:r>
    </w:p>
    <w:p w14:paraId="3B649EA2" w14:textId="77777777" w:rsidR="005A2BEE" w:rsidRPr="00E03201" w:rsidRDefault="005A2BEE">
      <w:pPr>
        <w:spacing w:line="200" w:lineRule="exact"/>
        <w:rPr>
          <w:b/>
        </w:rPr>
      </w:pPr>
    </w:p>
    <w:p w14:paraId="1E267F20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45E7B309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Risk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Management</w:t>
      </w:r>
    </w:p>
    <w:p w14:paraId="64CC33E3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08EF8095" w14:textId="77777777" w:rsidR="005A2BEE" w:rsidRDefault="005A2BEE">
      <w:pPr>
        <w:spacing w:line="200" w:lineRule="exact"/>
      </w:pPr>
    </w:p>
    <w:p w14:paraId="672483EE" w14:textId="77777777" w:rsidR="005A2BEE" w:rsidRDefault="005A2BEE">
      <w:pPr>
        <w:spacing w:line="200" w:lineRule="exact"/>
      </w:pPr>
    </w:p>
    <w:p w14:paraId="7EE63D50" w14:textId="77777777" w:rsidR="005A2BEE" w:rsidRDefault="005A2BEE">
      <w:pPr>
        <w:spacing w:line="200" w:lineRule="exact"/>
      </w:pPr>
    </w:p>
    <w:p w14:paraId="61CB2FEE" w14:textId="77777777" w:rsidR="008430A6" w:rsidRDefault="00587B05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Define Risk Management in Brief .</w:t>
      </w:r>
      <w:r w:rsidR="006C0E71">
        <w:rPr>
          <w:sz w:val="24"/>
          <w:szCs w:val="24"/>
        </w:rPr>
        <w:t xml:space="preserve"> </w:t>
      </w:r>
    </w:p>
    <w:p w14:paraId="4AFA9FB1" w14:textId="77777777" w:rsidR="00587B05" w:rsidRDefault="00587B05">
      <w:pPr>
        <w:ind w:left="378"/>
        <w:rPr>
          <w:sz w:val="24"/>
          <w:szCs w:val="24"/>
        </w:rPr>
      </w:pPr>
    </w:p>
    <w:p w14:paraId="0BCD282A" w14:textId="77777777" w:rsidR="005A2BEE" w:rsidRPr="00E03201" w:rsidRDefault="008430A6">
      <w:pPr>
        <w:ind w:left="378"/>
        <w:rPr>
          <w:b/>
          <w:w w:val="99"/>
          <w:sz w:val="34"/>
          <w:szCs w:val="34"/>
        </w:rPr>
      </w:pPr>
      <w:r w:rsidRPr="00E03201">
        <w:rPr>
          <w:b/>
          <w:sz w:val="34"/>
          <w:szCs w:val="34"/>
        </w:rPr>
        <w:t xml:space="preserve">7.1 </w:t>
      </w:r>
      <w:r w:rsidR="006C0E71" w:rsidRPr="00E03201">
        <w:rPr>
          <w:b/>
          <w:w w:val="99"/>
          <w:sz w:val="34"/>
          <w:szCs w:val="34"/>
        </w:rPr>
        <w:t>Risk</w:t>
      </w:r>
      <w:r w:rsidR="006C0E71" w:rsidRPr="00E03201">
        <w:rPr>
          <w:b/>
          <w:sz w:val="34"/>
          <w:szCs w:val="34"/>
        </w:rPr>
        <w:t xml:space="preserve"> </w:t>
      </w:r>
      <w:r w:rsidR="006C0E71" w:rsidRPr="00E03201">
        <w:rPr>
          <w:b/>
          <w:w w:val="99"/>
          <w:sz w:val="34"/>
          <w:szCs w:val="34"/>
        </w:rPr>
        <w:t>Table</w:t>
      </w:r>
    </w:p>
    <w:p w14:paraId="588A8515" w14:textId="77777777" w:rsidR="00587B05" w:rsidRDefault="00587B05">
      <w:pPr>
        <w:ind w:left="378"/>
        <w:rPr>
          <w:w w:val="99"/>
          <w:sz w:val="34"/>
          <w:szCs w:val="34"/>
        </w:rPr>
      </w:pPr>
    </w:p>
    <w:p w14:paraId="55206ED0" w14:textId="77777777" w:rsidR="00587B05" w:rsidRPr="00587B05" w:rsidRDefault="00587B05">
      <w:pPr>
        <w:ind w:left="378"/>
        <w:rPr>
          <w:sz w:val="24"/>
          <w:szCs w:val="24"/>
        </w:rPr>
        <w:sectPr w:rsidR="00587B05" w:rsidRPr="00587B05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99"/>
          <w:sz w:val="24"/>
          <w:szCs w:val="24"/>
        </w:rPr>
        <w:t>Give definition of Risk Table and then give  for your project.</w:t>
      </w:r>
    </w:p>
    <w:p w14:paraId="584808E3" w14:textId="77777777" w:rsidR="005A2BEE" w:rsidRDefault="005A2BEE">
      <w:pPr>
        <w:spacing w:before="10" w:line="180" w:lineRule="exact"/>
        <w:rPr>
          <w:sz w:val="19"/>
          <w:szCs w:val="19"/>
        </w:rPr>
      </w:pPr>
    </w:p>
    <w:p w14:paraId="5E89D8CF" w14:textId="77777777" w:rsidR="005A2BEE" w:rsidRDefault="005A2BEE">
      <w:pPr>
        <w:spacing w:line="200" w:lineRule="exact"/>
      </w:pPr>
    </w:p>
    <w:p w14:paraId="694F7010" w14:textId="77777777" w:rsidR="005A2BEE" w:rsidRDefault="005A2BEE">
      <w:pPr>
        <w:spacing w:line="200" w:lineRule="exact"/>
      </w:pPr>
    </w:p>
    <w:p w14:paraId="278B011D" w14:textId="77777777" w:rsidR="005A2BEE" w:rsidRDefault="005A2BEE">
      <w:pPr>
        <w:spacing w:line="200" w:lineRule="exact"/>
      </w:pPr>
    </w:p>
    <w:p w14:paraId="1AB66D36" w14:textId="77777777" w:rsidR="005A2BEE" w:rsidRDefault="005A2BEE">
      <w:pPr>
        <w:spacing w:line="200" w:lineRule="exact"/>
      </w:pPr>
    </w:p>
    <w:p w14:paraId="63886285" w14:textId="77777777" w:rsidR="005A2BEE" w:rsidRDefault="005A2BEE">
      <w:pPr>
        <w:spacing w:line="200" w:lineRule="exact"/>
      </w:pPr>
    </w:p>
    <w:p w14:paraId="0238611C" w14:textId="77777777" w:rsidR="005A2BEE" w:rsidRDefault="005A2BEE">
      <w:pPr>
        <w:spacing w:line="200" w:lineRule="exact"/>
      </w:pPr>
    </w:p>
    <w:p w14:paraId="47F22C03" w14:textId="77777777" w:rsidR="005A2BEE" w:rsidRDefault="005A2BEE">
      <w:pPr>
        <w:spacing w:line="200" w:lineRule="exact"/>
      </w:pPr>
    </w:p>
    <w:p w14:paraId="308F5BD0" w14:textId="77777777" w:rsidR="005A2BEE" w:rsidRDefault="005A2BEE">
      <w:pPr>
        <w:spacing w:line="200" w:lineRule="exact"/>
      </w:pPr>
    </w:p>
    <w:p w14:paraId="06C21A8D" w14:textId="77777777" w:rsidR="005A2BEE" w:rsidRDefault="005A2BEE">
      <w:pPr>
        <w:spacing w:line="200" w:lineRule="exact"/>
      </w:pPr>
    </w:p>
    <w:p w14:paraId="5F813A7C" w14:textId="77777777" w:rsidR="005A2BEE" w:rsidRDefault="005A2BEE">
      <w:pPr>
        <w:spacing w:line="200" w:lineRule="exact"/>
      </w:pPr>
    </w:p>
    <w:p w14:paraId="7BAD87C7" w14:textId="77777777" w:rsidR="005A2BEE" w:rsidRDefault="005A2BEE">
      <w:pPr>
        <w:spacing w:line="200" w:lineRule="exact"/>
      </w:pPr>
    </w:p>
    <w:p w14:paraId="4B3ECA3D" w14:textId="77777777" w:rsidR="005A2BEE" w:rsidRDefault="005A2BEE">
      <w:pPr>
        <w:spacing w:before="10" w:line="180" w:lineRule="exact"/>
        <w:rPr>
          <w:sz w:val="19"/>
          <w:szCs w:val="19"/>
        </w:rPr>
      </w:pPr>
    </w:p>
    <w:p w14:paraId="42E16432" w14:textId="77777777" w:rsidR="005A2BEE" w:rsidRDefault="005A2BEE">
      <w:pPr>
        <w:spacing w:line="200" w:lineRule="exact"/>
      </w:pPr>
    </w:p>
    <w:p w14:paraId="5BCDAA6E" w14:textId="77777777" w:rsidR="005A2BEE" w:rsidRDefault="005A2BEE">
      <w:pPr>
        <w:spacing w:line="200" w:lineRule="exact"/>
      </w:pPr>
    </w:p>
    <w:p w14:paraId="7C1016BF" w14:textId="77777777" w:rsidR="005A2BEE" w:rsidRDefault="005A2BEE">
      <w:pPr>
        <w:spacing w:line="200" w:lineRule="exact"/>
      </w:pPr>
    </w:p>
    <w:p w14:paraId="1045A6F5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8</w:t>
      </w:r>
    </w:p>
    <w:p w14:paraId="5B22CB5C" w14:textId="77777777" w:rsidR="005A2BEE" w:rsidRPr="00E03201" w:rsidRDefault="005A2BEE">
      <w:pPr>
        <w:spacing w:line="200" w:lineRule="exact"/>
        <w:rPr>
          <w:b/>
        </w:rPr>
      </w:pPr>
    </w:p>
    <w:p w14:paraId="60E077C3" w14:textId="77777777" w:rsidR="005A2BEE" w:rsidRPr="00E03201" w:rsidRDefault="005A2BEE">
      <w:pPr>
        <w:spacing w:before="13" w:line="220" w:lineRule="exact"/>
        <w:rPr>
          <w:b/>
          <w:sz w:val="22"/>
          <w:szCs w:val="22"/>
        </w:rPr>
      </w:pPr>
    </w:p>
    <w:p w14:paraId="1E5F70E6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DESIGN</w:t>
      </w:r>
    </w:p>
    <w:p w14:paraId="4E7AE119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5B1A691A" w14:textId="77777777" w:rsidR="005A2BEE" w:rsidRDefault="005A2BEE">
      <w:pPr>
        <w:spacing w:line="200" w:lineRule="exact"/>
      </w:pPr>
    </w:p>
    <w:p w14:paraId="1F3EEF4D" w14:textId="77777777" w:rsidR="005A2BEE" w:rsidRDefault="005A2BEE">
      <w:pPr>
        <w:spacing w:line="200" w:lineRule="exact"/>
      </w:pPr>
    </w:p>
    <w:p w14:paraId="4C6F232E" w14:textId="77777777" w:rsidR="005A2BEE" w:rsidRDefault="005A2BEE">
      <w:pPr>
        <w:spacing w:line="200" w:lineRule="exact"/>
      </w:pPr>
    </w:p>
    <w:p w14:paraId="5EA57D1E" w14:textId="77777777" w:rsidR="005A2BEE" w:rsidRDefault="005A2BEE">
      <w:pPr>
        <w:spacing w:line="200" w:lineRule="exact"/>
      </w:pPr>
    </w:p>
    <w:p w14:paraId="0DBDC6D6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4481B88A" w14:textId="77777777" w:rsidR="005A2BEE" w:rsidRPr="00B00BFB" w:rsidRDefault="006C0E71">
      <w:pPr>
        <w:ind w:left="378"/>
        <w:rPr>
          <w:sz w:val="24"/>
          <w:szCs w:val="24"/>
        </w:rPr>
      </w:pPr>
      <w:r w:rsidRPr="00B00BFB">
        <w:rPr>
          <w:w w:val="101"/>
          <w:sz w:val="24"/>
          <w:szCs w:val="24"/>
        </w:rPr>
        <w:t>Design</w:t>
      </w:r>
      <w:r w:rsidRPr="00B00BFB">
        <w:rPr>
          <w:sz w:val="24"/>
          <w:szCs w:val="24"/>
        </w:rPr>
        <w:t xml:space="preserve">  </w:t>
      </w:r>
      <w:r w:rsidRPr="00B00BFB">
        <w:rPr>
          <w:w w:val="101"/>
          <w:sz w:val="24"/>
          <w:szCs w:val="24"/>
        </w:rPr>
        <w:t>Description</w:t>
      </w:r>
    </w:p>
    <w:p w14:paraId="3F9153D5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4549FA14" w14:textId="77777777" w:rsidR="005A2BEE" w:rsidRDefault="005A2BEE">
      <w:pPr>
        <w:spacing w:line="200" w:lineRule="exact"/>
      </w:pPr>
    </w:p>
    <w:p w14:paraId="420BBA17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56EEE29D" w14:textId="77777777" w:rsidR="005A2BEE" w:rsidRPr="00587B05" w:rsidRDefault="008430A6">
      <w:pPr>
        <w:ind w:left="378"/>
        <w:rPr>
          <w:b/>
          <w:sz w:val="34"/>
          <w:szCs w:val="34"/>
        </w:rPr>
      </w:pPr>
      <w:r w:rsidRPr="00587B05">
        <w:rPr>
          <w:b/>
          <w:w w:val="101"/>
          <w:sz w:val="34"/>
          <w:szCs w:val="34"/>
        </w:rPr>
        <w:t>8.1</w:t>
      </w:r>
      <w:r w:rsidR="006C0E71" w:rsidRPr="00587B05">
        <w:rPr>
          <w:b/>
          <w:sz w:val="34"/>
          <w:szCs w:val="34"/>
        </w:rPr>
        <w:t xml:space="preserve">     </w:t>
      </w:r>
      <w:r w:rsidRPr="00587B05">
        <w:rPr>
          <w:b/>
          <w:w w:val="101"/>
          <w:sz w:val="34"/>
          <w:szCs w:val="34"/>
        </w:rPr>
        <w:t>Structured Chart</w:t>
      </w:r>
    </w:p>
    <w:p w14:paraId="25788E35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1CF453AF" w14:textId="77777777" w:rsidR="005A2BEE" w:rsidRDefault="00B00BFB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Definition of structured chart and then give SCs for your project.</w:t>
      </w:r>
    </w:p>
    <w:p w14:paraId="643B1E8A" w14:textId="77777777" w:rsidR="005A2BEE" w:rsidRDefault="005A2BEE">
      <w:pPr>
        <w:spacing w:before="10" w:line="160" w:lineRule="exact"/>
        <w:rPr>
          <w:sz w:val="17"/>
          <w:szCs w:val="17"/>
        </w:rPr>
      </w:pPr>
    </w:p>
    <w:p w14:paraId="4B0F764A" w14:textId="77777777" w:rsidR="005A2BEE" w:rsidRDefault="005A2BEE">
      <w:pPr>
        <w:spacing w:line="200" w:lineRule="exact"/>
      </w:pPr>
    </w:p>
    <w:p w14:paraId="2B39CCC6" w14:textId="77777777" w:rsidR="005A2BEE" w:rsidRDefault="005A2BEE">
      <w:pPr>
        <w:spacing w:line="200" w:lineRule="exact"/>
      </w:pPr>
    </w:p>
    <w:p w14:paraId="6371A43D" w14:textId="77777777" w:rsidR="005A2BEE" w:rsidRDefault="005A2BEE">
      <w:pPr>
        <w:spacing w:line="260" w:lineRule="exact"/>
        <w:rPr>
          <w:sz w:val="26"/>
          <w:szCs w:val="26"/>
        </w:rPr>
      </w:pPr>
    </w:p>
    <w:p w14:paraId="19B6AFF9" w14:textId="77777777" w:rsidR="005A2BEE" w:rsidRDefault="005A2BEE">
      <w:pPr>
        <w:ind w:left="1617"/>
      </w:pPr>
    </w:p>
    <w:p w14:paraId="1089A7F2" w14:textId="77777777" w:rsidR="005A2BEE" w:rsidRDefault="005A2BEE">
      <w:pPr>
        <w:spacing w:before="9" w:line="240" w:lineRule="exact"/>
        <w:rPr>
          <w:sz w:val="24"/>
          <w:szCs w:val="24"/>
        </w:rPr>
      </w:pPr>
    </w:p>
    <w:p w14:paraId="0BFCA325" w14:textId="77777777" w:rsidR="005A2BEE" w:rsidRDefault="006C0E71">
      <w:pPr>
        <w:spacing w:before="15"/>
        <w:ind w:left="2649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8.1:</w:t>
      </w:r>
      <w:r>
        <w:rPr>
          <w:sz w:val="24"/>
          <w:szCs w:val="24"/>
        </w:rPr>
        <w:t xml:space="preserve">  </w:t>
      </w:r>
      <w:r w:rsidR="008430A6">
        <w:rPr>
          <w:w w:val="99"/>
          <w:sz w:val="24"/>
          <w:szCs w:val="24"/>
        </w:rPr>
        <w:t>Structured Chart</w:t>
      </w:r>
    </w:p>
    <w:p w14:paraId="760B66B4" w14:textId="77777777" w:rsidR="00B60A3B" w:rsidRDefault="00B60A3B">
      <w:pPr>
        <w:spacing w:before="15"/>
        <w:ind w:left="2649"/>
        <w:rPr>
          <w:w w:val="99"/>
          <w:sz w:val="24"/>
          <w:szCs w:val="24"/>
        </w:rPr>
      </w:pPr>
    </w:p>
    <w:p w14:paraId="2E70044C" w14:textId="77777777" w:rsidR="00B60A3B" w:rsidRDefault="00B60A3B">
      <w:pPr>
        <w:spacing w:before="15"/>
        <w:ind w:left="2649"/>
        <w:rPr>
          <w:w w:val="99"/>
          <w:sz w:val="24"/>
          <w:szCs w:val="24"/>
        </w:rPr>
      </w:pPr>
    </w:p>
    <w:p w14:paraId="1A61A9A9" w14:textId="77777777" w:rsidR="00B60A3B" w:rsidRPr="00B60A3B" w:rsidRDefault="00B60A3B" w:rsidP="00B60A3B">
      <w:pPr>
        <w:pStyle w:val="ListParagraph"/>
        <w:numPr>
          <w:ilvl w:val="1"/>
          <w:numId w:val="2"/>
        </w:numPr>
        <w:rPr>
          <w:b/>
          <w:w w:val="101"/>
          <w:sz w:val="34"/>
          <w:szCs w:val="34"/>
        </w:rPr>
      </w:pPr>
      <w:r w:rsidRPr="00B60A3B">
        <w:rPr>
          <w:b/>
          <w:w w:val="101"/>
          <w:sz w:val="34"/>
          <w:szCs w:val="34"/>
        </w:rPr>
        <w:t>Pseudo Code</w:t>
      </w:r>
    </w:p>
    <w:p w14:paraId="2FB667E7" w14:textId="77777777" w:rsidR="00B60A3B" w:rsidRDefault="00B60A3B" w:rsidP="00B60A3B">
      <w:pPr>
        <w:pStyle w:val="ListParagraph"/>
        <w:ind w:left="1233" w:hanging="603"/>
        <w:rPr>
          <w:sz w:val="24"/>
          <w:szCs w:val="24"/>
        </w:rPr>
      </w:pPr>
      <w:r>
        <w:rPr>
          <w:sz w:val="24"/>
          <w:szCs w:val="24"/>
        </w:rPr>
        <w:t>Write the pseudo code for various modules in your project.</w:t>
      </w:r>
    </w:p>
    <w:p w14:paraId="03BCC28B" w14:textId="77777777" w:rsidR="00B60A3B" w:rsidRPr="00B60A3B" w:rsidRDefault="00B60A3B" w:rsidP="00B60A3B">
      <w:pPr>
        <w:pStyle w:val="ListParagraph"/>
        <w:ind w:left="1233" w:hanging="603"/>
        <w:rPr>
          <w:sz w:val="24"/>
          <w:szCs w:val="24"/>
        </w:rPr>
      </w:pPr>
    </w:p>
    <w:p w14:paraId="7B7FF5C1" w14:textId="77777777" w:rsidR="00B60A3B" w:rsidRDefault="00B60A3B">
      <w:pPr>
        <w:spacing w:before="15"/>
        <w:ind w:left="2649"/>
        <w:rPr>
          <w:w w:val="99"/>
          <w:sz w:val="24"/>
          <w:szCs w:val="24"/>
        </w:rPr>
      </w:pPr>
    </w:p>
    <w:p w14:paraId="7703F435" w14:textId="77777777" w:rsidR="00B60A3B" w:rsidRDefault="00B60A3B">
      <w:pPr>
        <w:spacing w:before="15"/>
        <w:ind w:left="2649"/>
        <w:rPr>
          <w:w w:val="99"/>
          <w:sz w:val="24"/>
          <w:szCs w:val="24"/>
        </w:rPr>
      </w:pPr>
    </w:p>
    <w:p w14:paraId="6DBC8246" w14:textId="77777777" w:rsidR="00B60A3B" w:rsidRDefault="00B60A3B">
      <w:pPr>
        <w:spacing w:before="15"/>
        <w:ind w:left="2649"/>
        <w:rPr>
          <w:sz w:val="24"/>
          <w:szCs w:val="24"/>
        </w:rPr>
        <w:sectPr w:rsidR="00B60A3B">
          <w:headerReference w:type="default" r:id="rId17"/>
          <w:pgSz w:w="11920" w:h="16840"/>
          <w:pgMar w:top="1560" w:right="1680" w:bottom="280" w:left="1680" w:header="0" w:footer="1848" w:gutter="0"/>
          <w:cols w:space="720"/>
        </w:sectPr>
      </w:pPr>
    </w:p>
    <w:p w14:paraId="73DE9C5B" w14:textId="77777777" w:rsidR="005A2BEE" w:rsidRDefault="005A2BEE">
      <w:pPr>
        <w:spacing w:before="2" w:line="160" w:lineRule="exact"/>
        <w:rPr>
          <w:sz w:val="16"/>
          <w:szCs w:val="16"/>
        </w:rPr>
      </w:pPr>
    </w:p>
    <w:p w14:paraId="3E2142AC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9</w:t>
      </w:r>
    </w:p>
    <w:p w14:paraId="1D07A4D1" w14:textId="77777777" w:rsidR="005A2BEE" w:rsidRDefault="005A2BEE">
      <w:pPr>
        <w:spacing w:line="200" w:lineRule="exact"/>
      </w:pPr>
    </w:p>
    <w:p w14:paraId="494AA1B8" w14:textId="77777777" w:rsidR="005A2BEE" w:rsidRDefault="005A2BEE">
      <w:pPr>
        <w:spacing w:before="13" w:line="220" w:lineRule="exact"/>
        <w:rPr>
          <w:sz w:val="22"/>
          <w:szCs w:val="22"/>
        </w:rPr>
      </w:pPr>
    </w:p>
    <w:p w14:paraId="4F2AE7BC" w14:textId="77777777" w:rsidR="005A2BEE" w:rsidRPr="00E03201" w:rsidRDefault="006C0E71">
      <w:pPr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CODING</w:t>
      </w:r>
    </w:p>
    <w:p w14:paraId="3C08F39C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3E76791F" w14:textId="77777777" w:rsidR="005A2BEE" w:rsidRDefault="005A2BEE">
      <w:pPr>
        <w:spacing w:line="200" w:lineRule="exact"/>
      </w:pPr>
    </w:p>
    <w:p w14:paraId="62115EBF" w14:textId="77777777" w:rsidR="005A2BEE" w:rsidRDefault="005A2BEE">
      <w:pPr>
        <w:spacing w:line="200" w:lineRule="exact"/>
      </w:pPr>
    </w:p>
    <w:p w14:paraId="4F6C9FF9" w14:textId="77777777" w:rsidR="005A2BEE" w:rsidRDefault="005A2BEE">
      <w:pPr>
        <w:spacing w:line="200" w:lineRule="exact"/>
      </w:pPr>
    </w:p>
    <w:p w14:paraId="15420474" w14:textId="77777777" w:rsidR="005A2BEE" w:rsidRDefault="006C0E71">
      <w:pPr>
        <w:spacing w:line="251" w:lineRule="auto"/>
        <w:ind w:left="378" w:right="356"/>
        <w:rPr>
          <w:sz w:val="24"/>
          <w:szCs w:val="24"/>
        </w:rPr>
      </w:pPr>
      <w:r>
        <w:rPr>
          <w:w w:val="99"/>
          <w:sz w:val="24"/>
          <w:szCs w:val="24"/>
        </w:rPr>
        <w:t>content: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snippets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screenshots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major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flows</w:t>
      </w:r>
    </w:p>
    <w:p w14:paraId="20B18652" w14:textId="77777777" w:rsidR="005A2BEE" w:rsidRDefault="005A2BEE">
      <w:pPr>
        <w:spacing w:line="200" w:lineRule="exact"/>
      </w:pPr>
    </w:p>
    <w:p w14:paraId="557AC9C2" w14:textId="77777777" w:rsidR="005A2BEE" w:rsidRDefault="005A2BEE">
      <w:pPr>
        <w:spacing w:before="17" w:line="200" w:lineRule="exact"/>
      </w:pPr>
    </w:p>
    <w:p w14:paraId="629B0CBD" w14:textId="77777777" w:rsidR="005A2BEE" w:rsidRPr="00587B05" w:rsidRDefault="006C0E71">
      <w:pPr>
        <w:ind w:left="378"/>
        <w:rPr>
          <w:b/>
          <w:sz w:val="34"/>
          <w:szCs w:val="34"/>
        </w:rPr>
      </w:pPr>
      <w:r w:rsidRPr="00587B05">
        <w:rPr>
          <w:b/>
          <w:w w:val="101"/>
          <w:sz w:val="34"/>
          <w:szCs w:val="34"/>
        </w:rPr>
        <w:t>9.1</w:t>
      </w:r>
      <w:r w:rsidRPr="00587B05">
        <w:rPr>
          <w:b/>
          <w:sz w:val="34"/>
          <w:szCs w:val="34"/>
        </w:rPr>
        <w:t xml:space="preserve">     </w:t>
      </w:r>
      <w:r w:rsidRPr="00587B05">
        <w:rPr>
          <w:b/>
          <w:w w:val="101"/>
          <w:sz w:val="34"/>
          <w:szCs w:val="34"/>
        </w:rPr>
        <w:t>Code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Snippet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1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(write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module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name)</w:t>
      </w:r>
    </w:p>
    <w:p w14:paraId="714492C3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6EBF3674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code</w:t>
      </w:r>
    </w:p>
    <w:p w14:paraId="3898E478" w14:textId="77777777" w:rsidR="005A2BEE" w:rsidRDefault="005A2BEE">
      <w:pPr>
        <w:spacing w:line="200" w:lineRule="exact"/>
      </w:pPr>
    </w:p>
    <w:p w14:paraId="5C81B1D3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768FCA82" w14:textId="77777777" w:rsidR="005A2BEE" w:rsidRPr="00587B05" w:rsidRDefault="006C0E71">
      <w:pPr>
        <w:ind w:left="378"/>
        <w:rPr>
          <w:b/>
          <w:sz w:val="34"/>
          <w:szCs w:val="34"/>
        </w:rPr>
      </w:pPr>
      <w:r w:rsidRPr="00587B05">
        <w:rPr>
          <w:b/>
          <w:w w:val="101"/>
          <w:sz w:val="34"/>
          <w:szCs w:val="34"/>
        </w:rPr>
        <w:t>9.2</w:t>
      </w:r>
      <w:r w:rsidRPr="00587B05">
        <w:rPr>
          <w:b/>
          <w:sz w:val="34"/>
          <w:szCs w:val="34"/>
        </w:rPr>
        <w:t xml:space="preserve">     </w:t>
      </w:r>
      <w:r w:rsidRPr="00587B05">
        <w:rPr>
          <w:b/>
          <w:w w:val="101"/>
          <w:sz w:val="34"/>
          <w:szCs w:val="34"/>
        </w:rPr>
        <w:t>Code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Snippet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2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(write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module</w:t>
      </w:r>
      <w:r w:rsidRPr="00587B05">
        <w:rPr>
          <w:b/>
          <w:sz w:val="34"/>
          <w:szCs w:val="34"/>
        </w:rPr>
        <w:t xml:space="preserve">  </w:t>
      </w:r>
      <w:r w:rsidRPr="00587B05">
        <w:rPr>
          <w:b/>
          <w:w w:val="101"/>
          <w:sz w:val="34"/>
          <w:szCs w:val="34"/>
        </w:rPr>
        <w:t>name)</w:t>
      </w:r>
    </w:p>
    <w:p w14:paraId="0558DBC9" w14:textId="77777777" w:rsidR="005A2BEE" w:rsidRPr="00587B05" w:rsidRDefault="005A2BEE">
      <w:pPr>
        <w:spacing w:before="8" w:line="220" w:lineRule="exact"/>
        <w:rPr>
          <w:b/>
          <w:sz w:val="22"/>
          <w:szCs w:val="22"/>
        </w:rPr>
      </w:pPr>
    </w:p>
    <w:p w14:paraId="3CF4598E" w14:textId="77777777" w:rsidR="005A2BEE" w:rsidRDefault="006C0E71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code</w:t>
      </w:r>
    </w:p>
    <w:p w14:paraId="051C6485" w14:textId="77777777" w:rsidR="005A2BEE" w:rsidRDefault="006C0E71">
      <w:pPr>
        <w:spacing w:before="13"/>
        <w:ind w:left="729"/>
        <w:rPr>
          <w:sz w:val="24"/>
          <w:szCs w:val="24"/>
        </w:rPr>
        <w:sectPr w:rsidR="005A2BEE">
          <w:headerReference w:type="default" r:id="rId18"/>
          <w:footerReference w:type="default" r:id="rId19"/>
          <w:pgSz w:w="11920" w:h="16840"/>
          <w:pgMar w:top="1560" w:right="1680" w:bottom="280" w:left="1680" w:header="0" w:footer="1848" w:gutter="0"/>
          <w:pgNumType w:start="20"/>
          <w:cols w:space="720"/>
        </w:sectPr>
      </w:pP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</w:p>
    <w:p w14:paraId="2D49042E" w14:textId="77777777" w:rsidR="005A2BEE" w:rsidRDefault="005A2BEE">
      <w:pPr>
        <w:spacing w:line="200" w:lineRule="exact"/>
      </w:pPr>
    </w:p>
    <w:p w14:paraId="65322596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10</w:t>
      </w:r>
    </w:p>
    <w:p w14:paraId="4FD8D344" w14:textId="77777777" w:rsidR="005A2BEE" w:rsidRDefault="005A2BEE">
      <w:pPr>
        <w:spacing w:line="200" w:lineRule="exact"/>
      </w:pPr>
    </w:p>
    <w:p w14:paraId="4C2DC77F" w14:textId="77777777" w:rsidR="005A2BEE" w:rsidRDefault="005A2BEE">
      <w:pPr>
        <w:spacing w:before="13" w:line="220" w:lineRule="exact"/>
        <w:rPr>
          <w:sz w:val="22"/>
          <w:szCs w:val="22"/>
        </w:rPr>
      </w:pPr>
    </w:p>
    <w:p w14:paraId="134B2D47" w14:textId="77777777" w:rsidR="005A2BEE" w:rsidRPr="00587B05" w:rsidRDefault="006C0E71">
      <w:pPr>
        <w:ind w:left="378"/>
        <w:rPr>
          <w:b/>
          <w:sz w:val="50"/>
          <w:szCs w:val="50"/>
        </w:rPr>
      </w:pPr>
      <w:r w:rsidRPr="00587B05">
        <w:rPr>
          <w:b/>
          <w:w w:val="101"/>
          <w:sz w:val="50"/>
          <w:szCs w:val="50"/>
        </w:rPr>
        <w:t>TESTING</w:t>
      </w:r>
    </w:p>
    <w:p w14:paraId="4614C3FA" w14:textId="77777777" w:rsidR="005A2BEE" w:rsidRDefault="005A2BEE">
      <w:pPr>
        <w:spacing w:before="6" w:line="140" w:lineRule="exact"/>
        <w:rPr>
          <w:sz w:val="15"/>
          <w:szCs w:val="15"/>
        </w:rPr>
      </w:pPr>
    </w:p>
    <w:p w14:paraId="25AF16BA" w14:textId="77777777" w:rsidR="005A2BEE" w:rsidRDefault="005A2BEE">
      <w:pPr>
        <w:spacing w:line="200" w:lineRule="exact"/>
      </w:pPr>
    </w:p>
    <w:p w14:paraId="4907AD4B" w14:textId="77777777" w:rsidR="005A2BEE" w:rsidRDefault="005A2BEE">
      <w:pPr>
        <w:spacing w:line="200" w:lineRule="exact"/>
      </w:pPr>
    </w:p>
    <w:p w14:paraId="468FFA46" w14:textId="77777777" w:rsidR="005A2BEE" w:rsidRDefault="005A2BEE">
      <w:pPr>
        <w:spacing w:line="200" w:lineRule="exact"/>
      </w:pPr>
    </w:p>
    <w:p w14:paraId="1C813C14" w14:textId="77777777" w:rsidR="005A2BEE" w:rsidRDefault="00B00BFB">
      <w:pPr>
        <w:ind w:left="378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</w:t>
      </w:r>
      <w:r w:rsidR="006C0E71">
        <w:rPr>
          <w:w w:val="99"/>
          <w:sz w:val="24"/>
          <w:szCs w:val="24"/>
        </w:rPr>
        <w:t>ontent</w:t>
      </w:r>
    </w:p>
    <w:p w14:paraId="24EA8D48" w14:textId="77777777" w:rsidR="00B00BFB" w:rsidRDefault="00B00BFB" w:rsidP="00B00BFB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White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describe</w:t>
      </w:r>
    </w:p>
    <w:p w14:paraId="553AB79B" w14:textId="77777777" w:rsidR="00B00BFB" w:rsidRDefault="00B00BFB" w:rsidP="00B00BFB">
      <w:pPr>
        <w:spacing w:before="8" w:line="140" w:lineRule="exact"/>
        <w:rPr>
          <w:sz w:val="14"/>
          <w:szCs w:val="14"/>
        </w:rPr>
      </w:pPr>
    </w:p>
    <w:p w14:paraId="48A294D8" w14:textId="77777777" w:rsidR="00B00BFB" w:rsidRDefault="00B00BFB" w:rsidP="00B00BFB">
      <w:pPr>
        <w:spacing w:line="200" w:lineRule="exact"/>
      </w:pPr>
    </w:p>
    <w:p w14:paraId="2034ECA6" w14:textId="77777777" w:rsidR="00B00BFB" w:rsidRDefault="00B00BFB" w:rsidP="00B00BFB">
      <w:pPr>
        <w:ind w:left="378"/>
        <w:rPr>
          <w:sz w:val="24"/>
          <w:szCs w:val="24"/>
        </w:rPr>
      </w:pPr>
      <w:r>
        <w:rPr>
          <w:w w:val="99"/>
          <w:sz w:val="24"/>
          <w:szCs w:val="24"/>
        </w:rPr>
        <w:t>Black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Box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describe</w:t>
      </w:r>
    </w:p>
    <w:p w14:paraId="29676F67" w14:textId="77777777" w:rsidR="00B00BFB" w:rsidRDefault="00B00BFB">
      <w:pPr>
        <w:ind w:left="378"/>
        <w:rPr>
          <w:sz w:val="24"/>
          <w:szCs w:val="24"/>
        </w:rPr>
      </w:pPr>
    </w:p>
    <w:p w14:paraId="002986C2" w14:textId="77777777" w:rsidR="005A2BEE" w:rsidRDefault="005A2BEE">
      <w:pPr>
        <w:spacing w:line="200" w:lineRule="exact"/>
      </w:pPr>
    </w:p>
    <w:p w14:paraId="542366C4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6D2A4013" w14:textId="77777777" w:rsidR="005A2BEE" w:rsidRPr="00587B05" w:rsidRDefault="006C0E71">
      <w:pPr>
        <w:ind w:left="378"/>
        <w:rPr>
          <w:b/>
          <w:sz w:val="34"/>
          <w:szCs w:val="34"/>
        </w:rPr>
      </w:pPr>
      <w:r w:rsidRPr="00587B05">
        <w:rPr>
          <w:b/>
          <w:w w:val="101"/>
          <w:sz w:val="34"/>
          <w:szCs w:val="34"/>
        </w:rPr>
        <w:t>10.1</w:t>
      </w:r>
      <w:r w:rsidRPr="00587B05">
        <w:rPr>
          <w:b/>
          <w:sz w:val="34"/>
          <w:szCs w:val="34"/>
        </w:rPr>
        <w:t xml:space="preserve">     </w:t>
      </w:r>
      <w:r w:rsidRPr="00587B05">
        <w:rPr>
          <w:b/>
          <w:w w:val="101"/>
          <w:sz w:val="34"/>
          <w:szCs w:val="34"/>
        </w:rPr>
        <w:t>Test</w:t>
      </w:r>
      <w:r w:rsidR="00B00BFB" w:rsidRPr="00587B05">
        <w:rPr>
          <w:b/>
          <w:w w:val="101"/>
          <w:sz w:val="34"/>
          <w:szCs w:val="34"/>
        </w:rPr>
        <w:t xml:space="preserve"> Case Design</w:t>
      </w:r>
    </w:p>
    <w:p w14:paraId="08E8FD16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6D41E2EC" w14:textId="77777777" w:rsidR="00B00BFB" w:rsidRDefault="00B00BFB" w:rsidP="00B00BFB">
      <w:pPr>
        <w:ind w:left="378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cases</w:t>
      </w:r>
      <w:r>
        <w:rPr>
          <w:sz w:val="24"/>
          <w:szCs w:val="24"/>
        </w:rPr>
        <w:t xml:space="preserve"> </w:t>
      </w:r>
    </w:p>
    <w:p w14:paraId="13AB5ED7" w14:textId="77777777" w:rsidR="00B00BFB" w:rsidRDefault="00B00BFB" w:rsidP="00B00BFB">
      <w:pPr>
        <w:ind w:left="378"/>
        <w:rPr>
          <w:w w:val="99"/>
          <w:sz w:val="24"/>
          <w:szCs w:val="24"/>
        </w:rPr>
      </w:pPr>
    </w:p>
    <w:p w14:paraId="30620F2F" w14:textId="77777777" w:rsidR="00B00BFB" w:rsidRDefault="00B00BFB" w:rsidP="00B00BFB">
      <w:pPr>
        <w:ind w:left="378"/>
        <w:rPr>
          <w:w w:val="99"/>
          <w:sz w:val="24"/>
          <w:szCs w:val="24"/>
        </w:rPr>
      </w:pPr>
    </w:p>
    <w:p w14:paraId="3CED56F1" w14:textId="77777777" w:rsidR="00B00BFB" w:rsidRPr="00587B05" w:rsidRDefault="00B00BFB" w:rsidP="00B00BFB">
      <w:pPr>
        <w:ind w:left="378"/>
        <w:rPr>
          <w:b/>
          <w:sz w:val="34"/>
          <w:szCs w:val="34"/>
        </w:rPr>
      </w:pPr>
      <w:r w:rsidRPr="00587B05">
        <w:rPr>
          <w:b/>
          <w:w w:val="101"/>
          <w:sz w:val="34"/>
          <w:szCs w:val="34"/>
        </w:rPr>
        <w:t>10.2</w:t>
      </w:r>
      <w:r w:rsidRPr="00587B05">
        <w:rPr>
          <w:b/>
          <w:sz w:val="34"/>
          <w:szCs w:val="34"/>
        </w:rPr>
        <w:t xml:space="preserve">     Flow Graph</w:t>
      </w:r>
    </w:p>
    <w:p w14:paraId="782D1F5C" w14:textId="77777777" w:rsidR="00B00BFB" w:rsidRDefault="00B00BFB" w:rsidP="00B00BFB">
      <w:pPr>
        <w:ind w:left="378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618F505" w14:textId="77777777" w:rsidR="00B00BFB" w:rsidRPr="00B00BFB" w:rsidRDefault="00B00BFB" w:rsidP="00B00BFB">
      <w:pPr>
        <w:ind w:left="378"/>
        <w:rPr>
          <w:sz w:val="24"/>
          <w:szCs w:val="24"/>
        </w:rPr>
      </w:pPr>
      <w:r>
        <w:rPr>
          <w:sz w:val="24"/>
          <w:szCs w:val="24"/>
        </w:rPr>
        <w:t>Give definition of flow graph and then insert flow graph of various modules.</w:t>
      </w:r>
    </w:p>
    <w:p w14:paraId="367CB089" w14:textId="77777777" w:rsidR="00B00BFB" w:rsidRDefault="00B00BFB" w:rsidP="00B00BFB">
      <w:pPr>
        <w:ind w:left="378"/>
        <w:rPr>
          <w:sz w:val="34"/>
          <w:szCs w:val="34"/>
        </w:rPr>
      </w:pPr>
    </w:p>
    <w:p w14:paraId="688D4B03" w14:textId="77777777" w:rsidR="00B00BFB" w:rsidRDefault="00B00BFB" w:rsidP="00B00BFB">
      <w:pPr>
        <w:ind w:left="378"/>
        <w:rPr>
          <w:sz w:val="34"/>
          <w:szCs w:val="34"/>
        </w:rPr>
      </w:pPr>
    </w:p>
    <w:p w14:paraId="0F83AABA" w14:textId="77777777" w:rsidR="00B00BFB" w:rsidRPr="00587B05" w:rsidRDefault="00B00BFB" w:rsidP="00B00BFB">
      <w:pPr>
        <w:ind w:left="378"/>
        <w:rPr>
          <w:b/>
          <w:sz w:val="34"/>
          <w:szCs w:val="34"/>
        </w:rPr>
      </w:pPr>
      <w:r w:rsidRPr="00587B05">
        <w:rPr>
          <w:b/>
          <w:sz w:val="34"/>
          <w:szCs w:val="34"/>
        </w:rPr>
        <w:t xml:space="preserve">10.3      Basis Path Set </w:t>
      </w:r>
    </w:p>
    <w:p w14:paraId="493965FB" w14:textId="77777777" w:rsidR="00B00BFB" w:rsidRPr="00B00BFB" w:rsidRDefault="00B00BFB" w:rsidP="00B00BFB">
      <w:pPr>
        <w:ind w:left="378"/>
        <w:rPr>
          <w:sz w:val="24"/>
          <w:szCs w:val="24"/>
        </w:rPr>
      </w:pPr>
      <w:r w:rsidRPr="00B00BFB">
        <w:rPr>
          <w:sz w:val="24"/>
          <w:szCs w:val="24"/>
        </w:rPr>
        <w:t xml:space="preserve">Give definition </w:t>
      </w:r>
      <w:r>
        <w:rPr>
          <w:sz w:val="24"/>
          <w:szCs w:val="24"/>
        </w:rPr>
        <w:t xml:space="preserve">of basis path set </w:t>
      </w:r>
      <w:r w:rsidRPr="00B00BFB">
        <w:rPr>
          <w:sz w:val="24"/>
          <w:szCs w:val="24"/>
        </w:rPr>
        <w:t>and then give the basis path set of the various modules</w:t>
      </w:r>
    </w:p>
    <w:p w14:paraId="3A0A21CE" w14:textId="77777777" w:rsidR="00B00BFB" w:rsidRDefault="00B00BFB" w:rsidP="00B00BFB">
      <w:pPr>
        <w:ind w:left="378"/>
        <w:rPr>
          <w:w w:val="99"/>
          <w:sz w:val="24"/>
          <w:szCs w:val="24"/>
        </w:rPr>
      </w:pPr>
    </w:p>
    <w:p w14:paraId="31BFAA96" w14:textId="77777777" w:rsidR="005A2BEE" w:rsidRDefault="005A2BEE">
      <w:pPr>
        <w:spacing w:line="200" w:lineRule="exact"/>
      </w:pPr>
    </w:p>
    <w:p w14:paraId="210012A9" w14:textId="77777777" w:rsidR="005A2BEE" w:rsidRDefault="005A2BEE">
      <w:pPr>
        <w:spacing w:before="9" w:line="220" w:lineRule="exact"/>
        <w:rPr>
          <w:sz w:val="22"/>
          <w:szCs w:val="22"/>
        </w:rPr>
      </w:pPr>
    </w:p>
    <w:p w14:paraId="1AD8B2E4" w14:textId="77777777" w:rsidR="005A2BEE" w:rsidRPr="00E03201" w:rsidRDefault="00B00BFB">
      <w:pPr>
        <w:ind w:left="378"/>
        <w:rPr>
          <w:b/>
          <w:sz w:val="34"/>
          <w:szCs w:val="34"/>
        </w:rPr>
      </w:pPr>
      <w:r w:rsidRPr="00E03201">
        <w:rPr>
          <w:b/>
          <w:w w:val="101"/>
          <w:sz w:val="34"/>
          <w:szCs w:val="34"/>
        </w:rPr>
        <w:t>10.4</w:t>
      </w:r>
      <w:r w:rsidR="006C0E71" w:rsidRPr="00E03201">
        <w:rPr>
          <w:b/>
          <w:sz w:val="34"/>
          <w:szCs w:val="34"/>
        </w:rPr>
        <w:t xml:space="preserve">   </w:t>
      </w:r>
      <w:r w:rsidR="006C0E71" w:rsidRPr="00E03201">
        <w:rPr>
          <w:b/>
          <w:w w:val="101"/>
          <w:sz w:val="34"/>
          <w:szCs w:val="34"/>
        </w:rPr>
        <w:t>Cyclomatic</w:t>
      </w:r>
      <w:r w:rsidR="006C0E71" w:rsidRPr="00E03201">
        <w:rPr>
          <w:b/>
          <w:sz w:val="34"/>
          <w:szCs w:val="34"/>
        </w:rPr>
        <w:t xml:space="preserve">  </w:t>
      </w:r>
      <w:r w:rsidR="006C0E71" w:rsidRPr="00E03201">
        <w:rPr>
          <w:b/>
          <w:w w:val="101"/>
          <w:sz w:val="34"/>
          <w:szCs w:val="34"/>
        </w:rPr>
        <w:t>Complexity</w:t>
      </w:r>
    </w:p>
    <w:p w14:paraId="065391F9" w14:textId="77777777" w:rsidR="005A2BEE" w:rsidRDefault="005A2BEE">
      <w:pPr>
        <w:spacing w:before="8" w:line="220" w:lineRule="exact"/>
        <w:rPr>
          <w:sz w:val="22"/>
          <w:szCs w:val="22"/>
        </w:rPr>
      </w:pPr>
    </w:p>
    <w:p w14:paraId="4F13B953" w14:textId="77777777" w:rsidR="005A2BEE" w:rsidRDefault="00B00BFB">
      <w:pPr>
        <w:spacing w:line="251" w:lineRule="auto"/>
        <w:ind w:left="378" w:right="357"/>
        <w:rPr>
          <w:sz w:val="24"/>
          <w:szCs w:val="24"/>
        </w:rPr>
      </w:pPr>
      <w:r>
        <w:rPr>
          <w:w w:val="99"/>
          <w:sz w:val="24"/>
          <w:szCs w:val="24"/>
        </w:rPr>
        <w:t xml:space="preserve">Give definition of cyclomatic complexity and </w:t>
      </w:r>
      <w:r w:rsidR="006C0E71">
        <w:rPr>
          <w:w w:val="99"/>
          <w:sz w:val="24"/>
          <w:szCs w:val="24"/>
        </w:rPr>
        <w:t>compute cyclomatic</w:t>
      </w:r>
      <w:r w:rsidR="006C0E71">
        <w:rPr>
          <w:sz w:val="24"/>
          <w:szCs w:val="24"/>
        </w:rPr>
        <w:t xml:space="preserve"> </w:t>
      </w:r>
      <w:r w:rsidR="006C0E71">
        <w:rPr>
          <w:w w:val="99"/>
          <w:sz w:val="24"/>
          <w:szCs w:val="24"/>
        </w:rPr>
        <w:t>complexity</w:t>
      </w:r>
      <w:r>
        <w:rPr>
          <w:w w:val="99"/>
          <w:sz w:val="24"/>
          <w:szCs w:val="24"/>
        </w:rPr>
        <w:t xml:space="preserve"> of various modules.</w:t>
      </w:r>
    </w:p>
    <w:p w14:paraId="42B98403" w14:textId="77777777" w:rsidR="00E03201" w:rsidRDefault="00E03201">
      <w:r>
        <w:br w:type="page"/>
      </w:r>
    </w:p>
    <w:p w14:paraId="620A3F47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lastRenderedPageBreak/>
        <w:t>Chapter</w:t>
      </w:r>
      <w:r w:rsidRPr="00E03201">
        <w:rPr>
          <w:b/>
          <w:sz w:val="50"/>
          <w:szCs w:val="50"/>
        </w:rPr>
        <w:t xml:space="preserve"> </w:t>
      </w:r>
      <w:r w:rsidRPr="00E03201">
        <w:rPr>
          <w:b/>
          <w:w w:val="101"/>
          <w:sz w:val="50"/>
          <w:szCs w:val="50"/>
        </w:rPr>
        <w:t>11</w:t>
      </w:r>
    </w:p>
    <w:p w14:paraId="3E2A7EFA" w14:textId="77777777" w:rsidR="005A2BEE" w:rsidRDefault="005A2BEE">
      <w:pPr>
        <w:spacing w:line="200" w:lineRule="exact"/>
      </w:pPr>
    </w:p>
    <w:p w14:paraId="7F562425" w14:textId="77777777" w:rsidR="005A2BEE" w:rsidRDefault="005A2BEE">
      <w:pPr>
        <w:spacing w:before="13" w:line="220" w:lineRule="exact"/>
        <w:rPr>
          <w:sz w:val="22"/>
          <w:szCs w:val="22"/>
        </w:rPr>
      </w:pPr>
    </w:p>
    <w:p w14:paraId="26B58BCA" w14:textId="77777777" w:rsidR="005A2BEE" w:rsidRPr="00E03201" w:rsidRDefault="006C0E71">
      <w:pPr>
        <w:ind w:left="378"/>
        <w:rPr>
          <w:b/>
          <w:sz w:val="50"/>
          <w:szCs w:val="50"/>
        </w:rPr>
        <w:sectPr w:rsidR="005A2BEE" w:rsidRPr="00E03201">
          <w:headerReference w:type="default" r:id="rId20"/>
          <w:footerReference w:type="default" r:id="rId21"/>
          <w:pgSz w:w="11920" w:h="16840"/>
          <w:pgMar w:top="1560" w:right="1680" w:bottom="280" w:left="1680" w:header="0" w:footer="1848" w:gutter="0"/>
          <w:pgNumType w:start="22"/>
          <w:cols w:space="720"/>
        </w:sectPr>
      </w:pPr>
      <w:r w:rsidRPr="00E03201">
        <w:rPr>
          <w:b/>
          <w:w w:val="101"/>
          <w:sz w:val="50"/>
          <w:szCs w:val="50"/>
        </w:rPr>
        <w:t>References</w:t>
      </w:r>
    </w:p>
    <w:p w14:paraId="1DC09109" w14:textId="77777777" w:rsidR="005A2BEE" w:rsidRPr="00E03201" w:rsidRDefault="006C0E71">
      <w:pPr>
        <w:spacing w:line="520" w:lineRule="exact"/>
        <w:ind w:left="378"/>
        <w:rPr>
          <w:b/>
          <w:sz w:val="50"/>
          <w:szCs w:val="50"/>
        </w:rPr>
      </w:pPr>
      <w:r w:rsidRPr="00E03201">
        <w:rPr>
          <w:b/>
          <w:w w:val="101"/>
          <w:sz w:val="50"/>
          <w:szCs w:val="50"/>
        </w:rPr>
        <w:lastRenderedPageBreak/>
        <w:t>Bibliography</w:t>
      </w:r>
    </w:p>
    <w:p w14:paraId="7F88D923" w14:textId="77777777" w:rsidR="005A2BEE" w:rsidRDefault="005A2BEE">
      <w:pPr>
        <w:spacing w:line="200" w:lineRule="exact"/>
      </w:pPr>
    </w:p>
    <w:p w14:paraId="3FFF0FDF" w14:textId="77777777" w:rsidR="005A2BEE" w:rsidRDefault="005A2BEE">
      <w:pPr>
        <w:spacing w:line="200" w:lineRule="exact"/>
      </w:pPr>
    </w:p>
    <w:p w14:paraId="3710B71A" w14:textId="77777777" w:rsidR="005A2BEE" w:rsidRDefault="005A2BEE">
      <w:pPr>
        <w:spacing w:line="200" w:lineRule="exact"/>
      </w:pPr>
    </w:p>
    <w:p w14:paraId="174D392A" w14:textId="77777777" w:rsidR="005A2BEE" w:rsidRDefault="005A2BEE">
      <w:pPr>
        <w:spacing w:line="200" w:lineRule="exact"/>
      </w:pPr>
    </w:p>
    <w:p w14:paraId="0896B623" w14:textId="77777777" w:rsidR="005A2BEE" w:rsidRDefault="005A2BEE">
      <w:pPr>
        <w:spacing w:line="200" w:lineRule="exact"/>
      </w:pPr>
    </w:p>
    <w:p w14:paraId="18D600D5" w14:textId="77777777" w:rsidR="005A2BEE" w:rsidRDefault="005A2BEE">
      <w:pPr>
        <w:spacing w:line="200" w:lineRule="exact"/>
      </w:pPr>
    </w:p>
    <w:p w14:paraId="64EAB3FC" w14:textId="77777777" w:rsidR="005A2BEE" w:rsidRDefault="005A2BEE">
      <w:pPr>
        <w:spacing w:line="200" w:lineRule="exact"/>
      </w:pPr>
    </w:p>
    <w:p w14:paraId="1B07A4C3" w14:textId="77777777" w:rsidR="005A2BEE" w:rsidRDefault="005A2BEE">
      <w:pPr>
        <w:spacing w:line="200" w:lineRule="exact"/>
      </w:pPr>
    </w:p>
    <w:p w14:paraId="0F489AFE" w14:textId="77777777" w:rsidR="005A2BEE" w:rsidRDefault="005A2BEE">
      <w:pPr>
        <w:spacing w:line="200" w:lineRule="exact"/>
      </w:pPr>
    </w:p>
    <w:p w14:paraId="6F6EC70E" w14:textId="77777777" w:rsidR="005A2BEE" w:rsidRDefault="005A2BEE">
      <w:pPr>
        <w:spacing w:line="200" w:lineRule="exact"/>
      </w:pPr>
    </w:p>
    <w:p w14:paraId="07D75A8D" w14:textId="77777777" w:rsidR="005A2BEE" w:rsidRDefault="005A2BEE">
      <w:pPr>
        <w:spacing w:line="200" w:lineRule="exact"/>
      </w:pPr>
    </w:p>
    <w:p w14:paraId="6BB98D71" w14:textId="77777777" w:rsidR="005A2BEE" w:rsidRDefault="005A2BEE">
      <w:pPr>
        <w:spacing w:line="200" w:lineRule="exact"/>
      </w:pPr>
    </w:p>
    <w:p w14:paraId="4874070F" w14:textId="77777777" w:rsidR="005A2BEE" w:rsidRDefault="005A2BEE">
      <w:pPr>
        <w:spacing w:line="200" w:lineRule="exact"/>
      </w:pPr>
    </w:p>
    <w:p w14:paraId="263FB094" w14:textId="77777777" w:rsidR="005A2BEE" w:rsidRDefault="005A2BEE">
      <w:pPr>
        <w:spacing w:line="200" w:lineRule="exact"/>
      </w:pPr>
    </w:p>
    <w:p w14:paraId="7465E758" w14:textId="77777777" w:rsidR="005A2BEE" w:rsidRDefault="005A2BEE">
      <w:pPr>
        <w:spacing w:line="200" w:lineRule="exact"/>
      </w:pPr>
    </w:p>
    <w:p w14:paraId="0469030C" w14:textId="77777777" w:rsidR="005A2BEE" w:rsidRDefault="005A2BEE">
      <w:pPr>
        <w:spacing w:line="200" w:lineRule="exact"/>
      </w:pPr>
    </w:p>
    <w:p w14:paraId="4BA6A260" w14:textId="77777777" w:rsidR="005A2BEE" w:rsidRDefault="005A2BEE">
      <w:pPr>
        <w:spacing w:line="200" w:lineRule="exact"/>
      </w:pPr>
    </w:p>
    <w:p w14:paraId="52B00D7F" w14:textId="77777777" w:rsidR="005A2BEE" w:rsidRDefault="005A2BEE">
      <w:pPr>
        <w:spacing w:line="200" w:lineRule="exact"/>
      </w:pPr>
    </w:p>
    <w:p w14:paraId="4702AC0F" w14:textId="77777777" w:rsidR="005A2BEE" w:rsidRDefault="005A2BEE">
      <w:pPr>
        <w:spacing w:line="200" w:lineRule="exact"/>
      </w:pPr>
    </w:p>
    <w:p w14:paraId="4C8F9D01" w14:textId="77777777" w:rsidR="005A2BEE" w:rsidRDefault="005A2BEE">
      <w:pPr>
        <w:spacing w:line="200" w:lineRule="exact"/>
      </w:pPr>
    </w:p>
    <w:p w14:paraId="3C871C3C" w14:textId="77777777" w:rsidR="005A2BEE" w:rsidRDefault="005A2BEE">
      <w:pPr>
        <w:spacing w:line="200" w:lineRule="exact"/>
      </w:pPr>
    </w:p>
    <w:p w14:paraId="265300B7" w14:textId="77777777" w:rsidR="005A2BEE" w:rsidRDefault="005A2BEE">
      <w:pPr>
        <w:spacing w:line="200" w:lineRule="exact"/>
      </w:pPr>
    </w:p>
    <w:p w14:paraId="594F3AEE" w14:textId="77777777" w:rsidR="005A2BEE" w:rsidRDefault="005A2BEE">
      <w:pPr>
        <w:spacing w:line="200" w:lineRule="exact"/>
      </w:pPr>
    </w:p>
    <w:p w14:paraId="4F949D1E" w14:textId="77777777" w:rsidR="005A2BEE" w:rsidRDefault="005A2BEE">
      <w:pPr>
        <w:spacing w:line="200" w:lineRule="exact"/>
      </w:pPr>
    </w:p>
    <w:p w14:paraId="135C6DE1" w14:textId="77777777" w:rsidR="005A2BEE" w:rsidRDefault="005A2BEE">
      <w:pPr>
        <w:spacing w:line="200" w:lineRule="exact"/>
      </w:pPr>
    </w:p>
    <w:p w14:paraId="5BF00C61" w14:textId="77777777" w:rsidR="005A2BEE" w:rsidRDefault="005A2BEE">
      <w:pPr>
        <w:spacing w:line="200" w:lineRule="exact"/>
      </w:pPr>
    </w:p>
    <w:p w14:paraId="2317D58F" w14:textId="77777777" w:rsidR="005A2BEE" w:rsidRDefault="005A2BEE">
      <w:pPr>
        <w:spacing w:line="200" w:lineRule="exact"/>
      </w:pPr>
    </w:p>
    <w:p w14:paraId="64688D23" w14:textId="77777777" w:rsidR="005A2BEE" w:rsidRDefault="005A2BEE">
      <w:pPr>
        <w:spacing w:line="200" w:lineRule="exact"/>
      </w:pPr>
    </w:p>
    <w:p w14:paraId="19FB6EC7" w14:textId="77777777" w:rsidR="005A2BEE" w:rsidRDefault="005A2BEE">
      <w:pPr>
        <w:spacing w:line="200" w:lineRule="exact"/>
      </w:pPr>
    </w:p>
    <w:p w14:paraId="5DD593D2" w14:textId="77777777" w:rsidR="005A2BEE" w:rsidRDefault="005A2BEE">
      <w:pPr>
        <w:spacing w:line="200" w:lineRule="exact"/>
      </w:pPr>
    </w:p>
    <w:p w14:paraId="6594BCB9" w14:textId="77777777" w:rsidR="005A2BEE" w:rsidRDefault="005A2BEE">
      <w:pPr>
        <w:spacing w:line="200" w:lineRule="exact"/>
      </w:pPr>
    </w:p>
    <w:p w14:paraId="1618F275" w14:textId="77777777" w:rsidR="005A2BEE" w:rsidRDefault="005A2BEE">
      <w:pPr>
        <w:spacing w:line="200" w:lineRule="exact"/>
      </w:pPr>
    </w:p>
    <w:p w14:paraId="561A1F89" w14:textId="77777777" w:rsidR="005A2BEE" w:rsidRDefault="005A2BEE">
      <w:pPr>
        <w:spacing w:line="200" w:lineRule="exact"/>
      </w:pPr>
    </w:p>
    <w:p w14:paraId="4338AAFA" w14:textId="77777777" w:rsidR="005A2BEE" w:rsidRDefault="005A2BEE">
      <w:pPr>
        <w:spacing w:line="200" w:lineRule="exact"/>
      </w:pPr>
    </w:p>
    <w:p w14:paraId="70041B59" w14:textId="77777777" w:rsidR="005A2BEE" w:rsidRDefault="005A2BEE">
      <w:pPr>
        <w:spacing w:line="200" w:lineRule="exact"/>
      </w:pPr>
    </w:p>
    <w:p w14:paraId="689A2010" w14:textId="77777777" w:rsidR="005A2BEE" w:rsidRDefault="005A2BEE">
      <w:pPr>
        <w:spacing w:line="200" w:lineRule="exact"/>
      </w:pPr>
    </w:p>
    <w:p w14:paraId="7BCCF407" w14:textId="77777777" w:rsidR="005A2BEE" w:rsidRDefault="005A2BEE">
      <w:pPr>
        <w:spacing w:line="200" w:lineRule="exact"/>
      </w:pPr>
    </w:p>
    <w:p w14:paraId="00BAB82B" w14:textId="77777777" w:rsidR="005A2BEE" w:rsidRDefault="005A2BEE">
      <w:pPr>
        <w:spacing w:line="200" w:lineRule="exact"/>
      </w:pPr>
    </w:p>
    <w:p w14:paraId="1637F468" w14:textId="77777777" w:rsidR="005A2BEE" w:rsidRDefault="005A2BEE">
      <w:pPr>
        <w:spacing w:line="200" w:lineRule="exact"/>
      </w:pPr>
    </w:p>
    <w:p w14:paraId="7BA808C1" w14:textId="77777777" w:rsidR="005A2BEE" w:rsidRDefault="005A2BEE">
      <w:pPr>
        <w:spacing w:line="200" w:lineRule="exact"/>
      </w:pPr>
    </w:p>
    <w:p w14:paraId="7864CAAF" w14:textId="77777777" w:rsidR="005A2BEE" w:rsidRDefault="005A2BEE">
      <w:pPr>
        <w:spacing w:line="200" w:lineRule="exact"/>
      </w:pPr>
    </w:p>
    <w:p w14:paraId="4DC099D4" w14:textId="77777777" w:rsidR="005A2BEE" w:rsidRDefault="005A2BEE">
      <w:pPr>
        <w:spacing w:line="200" w:lineRule="exact"/>
      </w:pPr>
    </w:p>
    <w:p w14:paraId="70DA3666" w14:textId="77777777" w:rsidR="005A2BEE" w:rsidRDefault="005A2BEE">
      <w:pPr>
        <w:spacing w:line="200" w:lineRule="exact"/>
      </w:pPr>
    </w:p>
    <w:p w14:paraId="7E65E5D4" w14:textId="77777777" w:rsidR="005A2BEE" w:rsidRDefault="005A2BEE">
      <w:pPr>
        <w:spacing w:line="200" w:lineRule="exact"/>
      </w:pPr>
    </w:p>
    <w:p w14:paraId="262F031C" w14:textId="77777777" w:rsidR="005A2BEE" w:rsidRDefault="005A2BEE">
      <w:pPr>
        <w:spacing w:line="200" w:lineRule="exact"/>
      </w:pPr>
    </w:p>
    <w:p w14:paraId="7496FDD8" w14:textId="77777777" w:rsidR="005A2BEE" w:rsidRDefault="005A2BEE">
      <w:pPr>
        <w:spacing w:line="200" w:lineRule="exact"/>
      </w:pPr>
    </w:p>
    <w:p w14:paraId="5F953BE8" w14:textId="77777777" w:rsidR="005A2BEE" w:rsidRDefault="005A2BEE">
      <w:pPr>
        <w:spacing w:line="200" w:lineRule="exact"/>
      </w:pPr>
    </w:p>
    <w:p w14:paraId="7B28179B" w14:textId="77777777" w:rsidR="005A2BEE" w:rsidRDefault="005A2BEE">
      <w:pPr>
        <w:spacing w:line="200" w:lineRule="exact"/>
      </w:pPr>
    </w:p>
    <w:p w14:paraId="4C1E9DD4" w14:textId="77777777" w:rsidR="005A2BEE" w:rsidRDefault="005A2BEE">
      <w:pPr>
        <w:spacing w:line="200" w:lineRule="exact"/>
      </w:pPr>
    </w:p>
    <w:p w14:paraId="4D99A60E" w14:textId="77777777" w:rsidR="005A2BEE" w:rsidRDefault="005A2BEE">
      <w:pPr>
        <w:spacing w:line="200" w:lineRule="exact"/>
      </w:pPr>
    </w:p>
    <w:p w14:paraId="1A845156" w14:textId="77777777" w:rsidR="005A2BEE" w:rsidRDefault="005A2BEE">
      <w:pPr>
        <w:spacing w:before="15" w:line="200" w:lineRule="exact"/>
      </w:pPr>
    </w:p>
    <w:p w14:paraId="61311972" w14:textId="77777777" w:rsidR="005A2BEE" w:rsidRDefault="006C0E71">
      <w:pPr>
        <w:spacing w:before="15"/>
        <w:ind w:left="4108" w:right="4128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23</w:t>
      </w:r>
    </w:p>
    <w:sectPr w:rsidR="005A2BEE">
      <w:headerReference w:type="default" r:id="rId22"/>
      <w:footerReference w:type="default" r:id="rId23"/>
      <w:pgSz w:w="11920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3C09" w14:textId="77777777" w:rsidR="00E011A9" w:rsidRDefault="00E011A9">
      <w:r>
        <w:separator/>
      </w:r>
    </w:p>
  </w:endnote>
  <w:endnote w:type="continuationSeparator" w:id="0">
    <w:p w14:paraId="2248456C" w14:textId="77777777" w:rsidR="00E011A9" w:rsidRDefault="00E0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BCDB" w14:textId="77777777" w:rsidR="005A2BEE" w:rsidRDefault="005A2BEE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A3F5" w14:textId="77777777" w:rsidR="005A2BEE" w:rsidRDefault="00E011A9">
    <w:pPr>
      <w:spacing w:line="200" w:lineRule="exact"/>
    </w:pPr>
    <w:r>
      <w:pict w14:anchorId="263D0B7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89.3pt;margin-top:738.5pt;width:15.7pt;height:13.95pt;z-index:-251662848;mso-position-horizontal-relative:page;mso-position-vertical-relative:page" filled="f" stroked="f">
          <v:textbox style="mso-next-textbox:#_x0000_s1034" inset="0,0,0,0">
            <w:txbxContent>
              <w:p w14:paraId="35A23E27" w14:textId="77777777" w:rsidR="005A2BEE" w:rsidRDefault="006C0E71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60A3B">
                  <w:rPr>
                    <w:noProof/>
                    <w:w w:val="99"/>
                    <w:sz w:val="24"/>
                    <w:szCs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26BA" w14:textId="77777777" w:rsidR="008430A6" w:rsidRDefault="00E011A9">
    <w:pPr>
      <w:spacing w:line="200" w:lineRule="exact"/>
    </w:pPr>
    <w:r>
      <w:pict w14:anchorId="0EECBA4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89.3pt;margin-top:738.5pt;width:15.7pt;height:13.95pt;z-index:-251651584;mso-position-horizontal-relative:page;mso-position-vertical-relative:page" filled="f" stroked="f">
          <v:textbox style="mso-next-textbox:#_x0000_s1049" inset="0,0,0,0">
            <w:txbxContent>
              <w:p w14:paraId="59A0E21C" w14:textId="77777777" w:rsidR="008430A6" w:rsidRDefault="008430A6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60A3B">
                  <w:rPr>
                    <w:noProof/>
                    <w:w w:val="99"/>
                    <w:sz w:val="24"/>
                    <w:szCs w:val="24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D766" w14:textId="77777777" w:rsidR="005A2BEE" w:rsidRDefault="00E011A9">
    <w:pPr>
      <w:spacing w:line="200" w:lineRule="exact"/>
    </w:pPr>
    <w:r>
      <w:pict w14:anchorId="2AB21F0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9.3pt;margin-top:738.5pt;width:15.7pt;height:13.95pt;z-index:-251655680;mso-position-horizontal-relative:page;mso-position-vertical-relative:page" filled="f" stroked="f">
          <v:textbox style="mso-next-textbox:#_x0000_s1027" inset="0,0,0,0">
            <w:txbxContent>
              <w:p w14:paraId="3DE6FF1B" w14:textId="77777777" w:rsidR="005A2BEE" w:rsidRDefault="006C0E71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60A3B">
                  <w:rPr>
                    <w:noProof/>
                    <w:w w:val="99"/>
                    <w:sz w:val="24"/>
                    <w:szCs w:val="24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8C1C" w14:textId="77777777" w:rsidR="005A2BEE" w:rsidRDefault="00E011A9">
    <w:pPr>
      <w:spacing w:line="200" w:lineRule="exact"/>
    </w:pPr>
    <w:r>
      <w:pict w14:anchorId="0E5D8A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3pt;margin-top:738.5pt;width:15.7pt;height:13.95pt;z-index:-251653632;mso-position-horizontal-relative:page;mso-position-vertical-relative:page" filled="f" stroked="f">
          <v:textbox style="mso-next-textbox:#_x0000_s1025" inset="0,0,0,0">
            <w:txbxContent>
              <w:p w14:paraId="55F3F07A" w14:textId="77777777" w:rsidR="005A2BEE" w:rsidRDefault="006C0E71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60A3B">
                  <w:rPr>
                    <w:noProof/>
                    <w:w w:val="99"/>
                    <w:sz w:val="24"/>
                    <w:szCs w:val="24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EE9B" w14:textId="77777777" w:rsidR="005A2BEE" w:rsidRDefault="005A2BE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E88B" w14:textId="77777777" w:rsidR="00E011A9" w:rsidRDefault="00E011A9">
      <w:r>
        <w:separator/>
      </w:r>
    </w:p>
  </w:footnote>
  <w:footnote w:type="continuationSeparator" w:id="0">
    <w:p w14:paraId="2119510D" w14:textId="77777777" w:rsidR="00E011A9" w:rsidRDefault="00E0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4A4A" w14:textId="77777777" w:rsidR="008430A6" w:rsidRDefault="008430A6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A53C" w14:textId="77777777" w:rsidR="00FF4CAA" w:rsidRDefault="00FF4CAA">
    <w:pPr>
      <w:spacing w:line="20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D530" w14:textId="77777777" w:rsidR="005A2BEE" w:rsidRDefault="005A2BEE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5632" w14:textId="77777777" w:rsidR="005A2BEE" w:rsidRDefault="005A2BEE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1D61" w14:textId="77777777" w:rsidR="005A2BEE" w:rsidRDefault="005A2BEE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0F59" w14:textId="77777777" w:rsidR="005A2BEE" w:rsidRDefault="005A2BE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28C"/>
    <w:multiLevelType w:val="multilevel"/>
    <w:tmpl w:val="C16E1E30"/>
    <w:lvl w:ilvl="0">
      <w:start w:val="1"/>
      <w:numFmt w:val="decimal"/>
      <w:lvlText w:val="%1."/>
      <w:lvlJc w:val="left"/>
      <w:pPr>
        <w:ind w:left="738" w:hanging="360"/>
      </w:pPr>
      <w:rPr>
        <w:rFonts w:hint="default"/>
        <w:w w:val="99"/>
      </w:rPr>
    </w:lvl>
    <w:lvl w:ilvl="1">
      <w:start w:val="2"/>
      <w:numFmt w:val="decimal"/>
      <w:isLgl/>
      <w:lvlText w:val="%1.%2"/>
      <w:lvlJc w:val="left"/>
      <w:pPr>
        <w:ind w:left="1233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3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2520"/>
      </w:pPr>
      <w:rPr>
        <w:rFonts w:hint="default"/>
      </w:rPr>
    </w:lvl>
  </w:abstractNum>
  <w:abstractNum w:abstractNumId="1" w15:restartNumberingAfterBreak="0">
    <w:nsid w:val="72E32E4E"/>
    <w:multiLevelType w:val="multilevel"/>
    <w:tmpl w:val="3E3A91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EE"/>
    <w:rsid w:val="000303C4"/>
    <w:rsid w:val="000F40EE"/>
    <w:rsid w:val="00245DB3"/>
    <w:rsid w:val="00261C9E"/>
    <w:rsid w:val="002E25E3"/>
    <w:rsid w:val="00324040"/>
    <w:rsid w:val="00364D85"/>
    <w:rsid w:val="00587B05"/>
    <w:rsid w:val="005A2BEE"/>
    <w:rsid w:val="00631EFE"/>
    <w:rsid w:val="00684F13"/>
    <w:rsid w:val="006C0E71"/>
    <w:rsid w:val="00707A2E"/>
    <w:rsid w:val="00790C30"/>
    <w:rsid w:val="008430A6"/>
    <w:rsid w:val="008B704A"/>
    <w:rsid w:val="008E1D21"/>
    <w:rsid w:val="00A91AF6"/>
    <w:rsid w:val="00B00BFB"/>
    <w:rsid w:val="00B144C0"/>
    <w:rsid w:val="00B60A3B"/>
    <w:rsid w:val="00CD710A"/>
    <w:rsid w:val="00DA4D35"/>
    <w:rsid w:val="00E011A9"/>
    <w:rsid w:val="00E03201"/>
    <w:rsid w:val="00FB0CBF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11B7E4F7"/>
  <w15:docId w15:val="{A2CDA371-D72C-49F3-BF57-117882B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4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CAA"/>
  </w:style>
  <w:style w:type="paragraph" w:styleId="Footer">
    <w:name w:val="footer"/>
    <w:basedOn w:val="Normal"/>
    <w:link w:val="FooterChar"/>
    <w:uiPriority w:val="99"/>
    <w:unhideWhenUsed/>
    <w:rsid w:val="00FF4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CAA"/>
  </w:style>
  <w:style w:type="paragraph" w:styleId="ListParagraph">
    <w:name w:val="List Paragraph"/>
    <w:basedOn w:val="Normal"/>
    <w:uiPriority w:val="34"/>
    <w:qFormat/>
    <w:rsid w:val="0026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24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V G</cp:lastModifiedBy>
  <cp:revision>10</cp:revision>
  <dcterms:created xsi:type="dcterms:W3CDTF">2021-01-13T14:30:00Z</dcterms:created>
  <dcterms:modified xsi:type="dcterms:W3CDTF">2022-01-16T14:06:00Z</dcterms:modified>
</cp:coreProperties>
</file>